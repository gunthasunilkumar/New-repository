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0C02AD" w:rsidR="000C02AD" w:rsidP="12BA4AB1" w:rsidRDefault="00BF641C" w14:paraId="62B2D219" wp14:textId="5ECF4245">
      <w:pPr>
        <w:spacing w:after="0"/>
        <w:ind w:left="-737"/>
        <w:rPr>
          <w:rFonts w:ascii="Cambria" w:hAnsi="Cambria" w:asciiTheme="majorAscii" w:hAnsiTheme="majorAscii"/>
          <w:b w:val="1"/>
          <w:bCs w:val="1"/>
          <w:sz w:val="24"/>
          <w:szCs w:val="24"/>
        </w:rPr>
      </w:pPr>
      <w:r w:rsidRPr="12BA4AB1" w:rsidR="12BA4AB1">
        <w:rPr>
          <w:rFonts w:ascii="Cambria" w:hAnsi="Cambria" w:asciiTheme="majorAscii" w:hAnsiTheme="majorAscii"/>
          <w:b w:val="1"/>
          <w:bCs w:val="1"/>
          <w:sz w:val="24"/>
          <w:szCs w:val="24"/>
        </w:rPr>
        <w:t xml:space="preserve">Prashanth </w:t>
      </w:r>
      <w:r w:rsidRPr="12BA4AB1" w:rsidR="12BA4AB1">
        <w:rPr>
          <w:rFonts w:ascii="Cambria" w:hAnsi="Cambria" w:asciiTheme="majorAscii" w:hAnsiTheme="majorAscii"/>
          <w:b w:val="1"/>
          <w:bCs w:val="1"/>
          <w:sz w:val="24"/>
          <w:szCs w:val="24"/>
        </w:rPr>
        <w:t>R</w:t>
      </w:r>
      <w:r w:rsidRPr="12BA4AB1" w:rsidR="12BA4AB1">
        <w:rPr>
          <w:rFonts w:ascii="Cambria" w:hAnsi="Cambria" w:asciiTheme="majorAscii" w:hAnsiTheme="majorAscii"/>
          <w:b w:val="1"/>
          <w:bCs w:val="1"/>
          <w:sz w:val="24"/>
          <w:szCs w:val="24"/>
        </w:rPr>
        <w:t xml:space="preserve">ao </w:t>
      </w:r>
      <w:r w:rsidRPr="12BA4AB1" w:rsidR="12BA4AB1">
        <w:rPr>
          <w:rFonts w:ascii="Cambria" w:hAnsi="Cambria" w:asciiTheme="majorAscii" w:hAnsiTheme="majorAscii"/>
          <w:b w:val="1"/>
          <w:bCs w:val="1"/>
          <w:sz w:val="24"/>
          <w:szCs w:val="24"/>
        </w:rPr>
        <w:t>N</w:t>
      </w:r>
      <w:r w:rsidRPr="12BA4AB1" w:rsidR="12BA4AB1">
        <w:rPr>
          <w:rFonts w:ascii="Cambria" w:hAnsi="Cambria" w:asciiTheme="majorAscii" w:hAnsiTheme="majorAscii"/>
          <w:b w:val="1"/>
          <w:bCs w:val="1"/>
          <w:sz w:val="24"/>
          <w:szCs w:val="24"/>
        </w:rPr>
        <w:t xml:space="preserve">             Mail Id: Prashanth.shivar@gmail.com</w:t>
      </w:r>
    </w:p>
    <w:p xmlns:wp14="http://schemas.microsoft.com/office/word/2010/wordml" w:rsidRPr="00146734" w:rsidR="00146734" w:rsidP="63432A16" w:rsidRDefault="0037734A" w14:paraId="50D07BA8" wp14:textId="4803C38A">
      <w:pPr>
        <w:pBdr>
          <w:bottom w:val="single" w:color="auto" w:sz="4" w:space="1"/>
        </w:pBdr>
        <w:spacing w:after="0"/>
        <w:ind w:left="-737"/>
        <w:rPr>
          <w:b w:val="1"/>
          <w:bCs w:val="1"/>
          <w:color w:val="000000" w:themeColor="text1" w:themeTint="FF" w:themeShade="FF"/>
          <w:sz w:val="24"/>
          <w:szCs w:val="24"/>
        </w:rPr>
      </w:pPr>
      <w:proofErr w:type="spellStart"/>
      <w:r w:rsidRPr="63432A16" w:rsidR="63432A16">
        <w:rPr>
          <w:rFonts w:ascii="Cambria" w:hAnsi="Cambria" w:asciiTheme="majorAscii" w:hAnsiTheme="majorAscii"/>
          <w:b w:val="1"/>
          <w:bCs w:val="1"/>
          <w:sz w:val="24"/>
          <w:szCs w:val="24"/>
        </w:rPr>
        <w:t>Devops</w:t>
      </w:r>
      <w:proofErr w:type="spellEnd"/>
      <w:r w:rsidRPr="63432A16" w:rsidR="63432A16">
        <w:rPr>
          <w:rFonts w:ascii="Cambria" w:hAnsi="Cambria" w:asciiTheme="majorAscii" w:hAnsiTheme="majorAscii"/>
          <w:b w:val="1"/>
          <w:bCs w:val="1"/>
          <w:sz w:val="24"/>
          <w:szCs w:val="24"/>
        </w:rPr>
        <w:t xml:space="preserve"> Engineer              </w:t>
      </w:r>
      <w:proofErr w:type="spellStart"/>
      <w:r w:rsidRPr="63432A16" w:rsidR="63432A16">
        <w:rPr>
          <w:rFonts w:ascii="Cambria" w:hAnsi="Cambria" w:asciiTheme="majorAscii" w:hAnsiTheme="majorAscii"/>
          <w:b w:val="1"/>
          <w:bCs w:val="1"/>
          <w:sz w:val="24"/>
          <w:szCs w:val="24"/>
        </w:rPr>
        <w:t>Cn.No</w:t>
      </w:r>
      <w:proofErr w:type="spellEnd"/>
      <w:r w:rsidRPr="63432A16" w:rsidR="63432A16">
        <w:rPr>
          <w:rFonts w:ascii="Cambria" w:hAnsi="Cambria" w:asciiTheme="majorAscii" w:hAnsiTheme="majorAscii"/>
          <w:b w:val="1"/>
          <w:bCs w:val="1"/>
          <w:sz w:val="24"/>
          <w:szCs w:val="24"/>
        </w:rPr>
        <w:t xml:space="preserve">:+91 </w:t>
      </w:r>
      <w:r w:rsidRPr="63432A16" w:rsidR="63432A16">
        <w:rPr>
          <w:rFonts w:ascii="Cambria" w:hAnsi="Cambria" w:asciiTheme="majorAscii" w:hAnsiTheme="majorAscii"/>
          <w:b w:val="1"/>
          <w:bCs w:val="1"/>
          <w:sz w:val="24"/>
          <w:szCs w:val="24"/>
        </w:rPr>
        <w:t>7019144932</w:t>
      </w:r>
      <w:bookmarkStart w:name="_GoBack" w:id="0"/>
      <w:bookmarkEnd w:id="0"/>
    </w:p>
    <w:p xmlns:wp14="http://schemas.microsoft.com/office/word/2010/wordml" w:rsidRPr="005D783A" w:rsidR="0037734A" w:rsidP="00146734" w:rsidRDefault="005D783A" w14:paraId="527FA36F" wp14:textId="77777777">
      <w:pPr>
        <w:spacing w:after="0"/>
        <w:ind w:left="-454"/>
        <w:rPr>
          <w:rFonts w:asciiTheme="majorHAnsi" w:hAnsiTheme="majorHAnsi"/>
          <w:b/>
          <w:sz w:val="28"/>
          <w:szCs w:val="28"/>
          <w:u w:val="single"/>
        </w:rPr>
      </w:pPr>
      <w:proofErr w:type="spellStart"/>
      <w:r w:rsidRPr="005D783A">
        <w:rPr>
          <w:rFonts w:asciiTheme="majorHAnsi" w:hAnsiTheme="majorHAnsi"/>
          <w:b/>
          <w:sz w:val="28"/>
          <w:szCs w:val="28"/>
          <w:u w:val="single"/>
        </w:rPr>
        <w:t>Profissional</w:t>
      </w:r>
      <w:proofErr w:type="spellEnd"/>
      <w:r w:rsidRPr="005D783A">
        <w:rPr>
          <w:rFonts w:asciiTheme="majorHAnsi" w:hAnsiTheme="majorHAnsi"/>
          <w:b/>
          <w:sz w:val="28"/>
          <w:szCs w:val="28"/>
          <w:u w:val="single"/>
        </w:rPr>
        <w:t xml:space="preserve"> Summary</w:t>
      </w:r>
      <w:r w:rsidRPr="005D783A" w:rsidR="0037734A">
        <w:rPr>
          <w:rFonts w:asciiTheme="majorHAnsi" w:hAnsiTheme="majorHAnsi"/>
          <w:b/>
          <w:sz w:val="28"/>
          <w:szCs w:val="28"/>
          <w:u w:val="single"/>
        </w:rPr>
        <w:t>:</w:t>
      </w:r>
    </w:p>
    <w:p xmlns:wp14="http://schemas.microsoft.com/office/word/2010/wordml" w:rsidR="0037734A" w:rsidP="12BA4AB1" w:rsidRDefault="00BF641C" w14:paraId="2916E375" wp14:textId="7A24F428">
      <w:pPr>
        <w:spacing w:before="120" w:after="120"/>
        <w:ind w:left="-340" w:right="113"/>
        <w:jc w:val="both"/>
        <w:rPr>
          <w:rFonts w:ascii="Times New Roman" w:hAnsi="Times New Roman" w:eastAsia="Calibri" w:eastAsiaTheme="minorAscii"/>
          <w:sz w:val="24"/>
          <w:szCs w:val="24"/>
        </w:rPr>
      </w:pPr>
      <w:r w:rsidRPr="12BA4AB1" w:rsidR="12BA4AB1">
        <w:rPr>
          <w:rFonts w:ascii="Times New Roman" w:hAnsi="Times New Roman" w:eastAsia="Calibri" w:eastAsiaTheme="minorAscii"/>
          <w:sz w:val="24"/>
          <w:szCs w:val="24"/>
        </w:rPr>
        <w:t xml:space="preserve">Having </w:t>
      </w:r>
      <w:r w:rsidRPr="12BA4AB1" w:rsidR="12BA4AB1">
        <w:rPr>
          <w:rFonts w:ascii="Times New Roman" w:hAnsi="Times New Roman" w:eastAsia="Calibri" w:eastAsiaTheme="minorAscii"/>
          <w:sz w:val="24"/>
          <w:szCs w:val="24"/>
        </w:rPr>
        <w:t>3</w:t>
      </w:r>
      <w:r w:rsidRPr="12BA4AB1" w:rsidR="12BA4AB1">
        <w:rPr>
          <w:rFonts w:ascii="Times New Roman" w:hAnsi="Times New Roman" w:eastAsia="Calibri" w:eastAsiaTheme="minorAscii"/>
          <w:sz w:val="24"/>
          <w:szCs w:val="24"/>
        </w:rPr>
        <w:t xml:space="preserve"> years of experience in IT Infrastructure operations in Various Environments of Linux and Windows Server, Skilled in designing, implementing Infra solutions using </w:t>
      </w:r>
      <w:r w:rsidRPr="12BA4AB1" w:rsidR="12BA4AB1">
        <w:rPr>
          <w:rFonts w:ascii="Times New Roman" w:hAnsi="Times New Roman" w:eastAsia="Calibri" w:eastAsiaTheme="minorAscii"/>
          <w:b w:val="1"/>
          <w:bCs w:val="1"/>
          <w:sz w:val="24"/>
          <w:szCs w:val="24"/>
        </w:rPr>
        <w:t>Devops</w:t>
      </w:r>
      <w:r w:rsidRPr="12BA4AB1" w:rsidR="12BA4AB1">
        <w:rPr>
          <w:rFonts w:ascii="Times New Roman" w:hAnsi="Times New Roman" w:eastAsia="Calibri" w:eastAsiaTheme="minorAscii"/>
          <w:sz w:val="24"/>
          <w:szCs w:val="24"/>
        </w:rPr>
        <w:t xml:space="preserve"> and </w:t>
      </w:r>
      <w:r w:rsidRPr="12BA4AB1" w:rsidR="12BA4AB1">
        <w:rPr>
          <w:rFonts w:ascii="Times New Roman" w:hAnsi="Times New Roman" w:eastAsia="Calibri" w:eastAsiaTheme="minorAscii"/>
          <w:b w:val="1"/>
          <w:bCs w:val="1"/>
          <w:sz w:val="24"/>
          <w:szCs w:val="24"/>
        </w:rPr>
        <w:t>AWS</w:t>
      </w:r>
      <w:r w:rsidRPr="12BA4AB1" w:rsidR="12BA4AB1">
        <w:rPr>
          <w:rFonts w:ascii="Times New Roman" w:hAnsi="Times New Roman" w:eastAsia="Calibri" w:eastAsiaTheme="minorAscii"/>
          <w:sz w:val="24"/>
          <w:szCs w:val="24"/>
        </w:rPr>
        <w:t xml:space="preserve"> cloud.</w:t>
      </w:r>
    </w:p>
    <w:p xmlns:wp14="http://schemas.microsoft.com/office/word/2010/wordml" w:rsidR="008A2F26" w:rsidP="00995A08" w:rsidRDefault="008A2F26" w14:paraId="6E1666B2" wp14:textId="77777777">
      <w:pPr>
        <w:spacing w:before="120" w:after="120"/>
        <w:ind w:left="-454" w:right="113"/>
        <w:jc w:val="both"/>
        <w:rPr>
          <w:rFonts w:asciiTheme="majorHAnsi" w:hAnsiTheme="majorHAnsi" w:eastAsiaTheme="minorHAnsi"/>
          <w:b/>
          <w:sz w:val="28"/>
          <w:szCs w:val="28"/>
          <w:u w:val="single"/>
        </w:rPr>
      </w:pPr>
      <w:r w:rsidRPr="008A2F26">
        <w:rPr>
          <w:rFonts w:asciiTheme="majorHAnsi" w:hAnsiTheme="majorHAnsi" w:eastAsiaTheme="minorHAnsi"/>
          <w:b/>
          <w:sz w:val="28"/>
          <w:szCs w:val="28"/>
          <w:u w:val="single"/>
        </w:rPr>
        <w:t>Experience summary</w:t>
      </w:r>
      <w:r>
        <w:rPr>
          <w:rFonts w:asciiTheme="majorHAnsi" w:hAnsiTheme="majorHAnsi" w:eastAsiaTheme="minorHAnsi"/>
          <w:b/>
          <w:sz w:val="28"/>
          <w:szCs w:val="28"/>
          <w:u w:val="single"/>
        </w:rPr>
        <w:t>:</w:t>
      </w:r>
    </w:p>
    <w:p xmlns:wp14="http://schemas.microsoft.com/office/word/2010/wordml" w:rsidRPr="00B35841" w:rsidR="00B35841" w:rsidP="00AC36DE" w:rsidRDefault="00B35841" w14:paraId="2EC41117" wp14:textId="77777777">
      <w:pPr>
        <w:pStyle w:val="ListParagraph"/>
        <w:numPr>
          <w:ilvl w:val="0"/>
          <w:numId w:val="1"/>
        </w:numPr>
        <w:spacing w:before="120"/>
        <w:ind w:left="0" w:right="113"/>
        <w:jc w:val="both"/>
        <w:rPr>
          <w:rFonts w:ascii="Times New Roman" w:hAnsi="Times New Roman"/>
          <w:sz w:val="24"/>
        </w:rPr>
      </w:pPr>
      <w:r>
        <w:rPr>
          <w:rFonts w:ascii="Times New Roman" w:hAnsi="Times New Roman" w:eastAsiaTheme="minorHAnsi"/>
          <w:sz w:val="24"/>
        </w:rPr>
        <w:t xml:space="preserve"> A</w:t>
      </w:r>
      <w:r w:rsidRPr="00B35841">
        <w:rPr>
          <w:rFonts w:ascii="Times New Roman" w:hAnsi="Times New Roman" w:eastAsiaTheme="minorHAnsi"/>
          <w:sz w:val="24"/>
        </w:rPr>
        <w:t xml:space="preserve">s a </w:t>
      </w:r>
      <w:proofErr w:type="spellStart"/>
      <w:r w:rsidRPr="00B35841">
        <w:rPr>
          <w:rFonts w:ascii="Times New Roman" w:hAnsi="Times New Roman" w:eastAsiaTheme="minorHAnsi"/>
          <w:sz w:val="24"/>
        </w:rPr>
        <w:t>Devops</w:t>
      </w:r>
      <w:proofErr w:type="spellEnd"/>
      <w:r w:rsidRPr="00B35841">
        <w:rPr>
          <w:rFonts w:ascii="Times New Roman" w:hAnsi="Times New Roman" w:eastAsiaTheme="minorHAnsi"/>
          <w:sz w:val="24"/>
        </w:rPr>
        <w:t xml:space="preserve"> Engineer</w:t>
      </w:r>
      <w:r>
        <w:rPr>
          <w:rFonts w:ascii="Times New Roman" w:hAnsi="Times New Roman" w:eastAsiaTheme="minorHAnsi"/>
          <w:sz w:val="24"/>
        </w:rPr>
        <w:t xml:space="preserve"> having experience </w:t>
      </w:r>
      <w:r w:rsidRPr="00B35841">
        <w:rPr>
          <w:rFonts w:ascii="Times New Roman" w:hAnsi="Times New Roman" w:eastAsiaTheme="minorHAnsi"/>
          <w:sz w:val="24"/>
        </w:rPr>
        <w:t>on Linux &amp;windows Environment</w:t>
      </w:r>
      <w:r>
        <w:rPr>
          <w:rFonts w:ascii="Times New Roman" w:hAnsi="Times New Roman" w:eastAsiaTheme="minorHAnsi"/>
          <w:sz w:val="24"/>
        </w:rPr>
        <w:t>.</w:t>
      </w:r>
    </w:p>
    <w:p xmlns:wp14="http://schemas.microsoft.com/office/word/2010/wordml" w:rsidRPr="00B35841" w:rsidR="00B35841" w:rsidP="00AC36DE" w:rsidRDefault="00B35841" w14:paraId="36566BA0" wp14:textId="77777777">
      <w:pPr>
        <w:numPr>
          <w:ilvl w:val="0"/>
          <w:numId w:val="1"/>
        </w:numPr>
        <w:spacing w:after="0" w:line="240" w:lineRule="auto"/>
        <w:ind w:left="0"/>
        <w:jc w:val="both"/>
        <w:rPr>
          <w:rFonts w:ascii="Times New Roman" w:hAnsi="Times New Roman" w:cs="Times New Roman"/>
          <w:sz w:val="24"/>
          <w:szCs w:val="24"/>
        </w:rPr>
      </w:pPr>
      <w:r w:rsidRPr="00B35841">
        <w:rPr>
          <w:rFonts w:ascii="Times New Roman" w:hAnsi="Times New Roman" w:cs="Times New Roman"/>
          <w:sz w:val="24"/>
          <w:szCs w:val="24"/>
        </w:rPr>
        <w:t>Setup /Managing Linux and windows servers on Amazon Cloud (EC2, VPC, ELB, IAM, S3, AMI, Security Groups, EBS, Cloud Watch).</w:t>
      </w:r>
    </w:p>
    <w:p xmlns:wp14="http://schemas.microsoft.com/office/word/2010/wordml" w:rsidRPr="00B35841" w:rsidR="00B35841" w:rsidP="00AC36DE" w:rsidRDefault="00B35841" w14:paraId="045CB312" wp14:textId="77777777">
      <w:pPr>
        <w:pStyle w:val="NormalWeb"/>
        <w:numPr>
          <w:ilvl w:val="0"/>
          <w:numId w:val="1"/>
        </w:numPr>
        <w:shd w:val="clear" w:color="auto" w:fill="FFFFFF" w:themeFill="background1"/>
        <w:spacing w:before="0" w:beforeAutospacing="0" w:after="0" w:afterAutospacing="0"/>
        <w:ind w:left="0"/>
        <w:jc w:val="both"/>
        <w:rPr>
          <w:rFonts w:eastAsiaTheme="minorHAnsi"/>
        </w:rPr>
      </w:pPr>
      <w:r w:rsidRPr="00B35841">
        <w:rPr>
          <w:rFonts w:eastAsiaTheme="minorHAnsi"/>
        </w:rPr>
        <w:t>Experience with Amazon AWS cloud creating EC2 instances</w:t>
      </w:r>
      <w:r>
        <w:rPr>
          <w:rFonts w:eastAsiaTheme="minorHAnsi"/>
        </w:rPr>
        <w:t>.</w:t>
      </w:r>
    </w:p>
    <w:p xmlns:wp14="http://schemas.microsoft.com/office/word/2010/wordml" w:rsidRPr="00B35841" w:rsidR="00B35841" w:rsidP="63432A16" w:rsidRDefault="00B35841" w14:paraId="66CA0D50" wp14:textId="1CBE7F59">
      <w:pPr>
        <w:pStyle w:val="NormalWeb"/>
        <w:numPr>
          <w:ilvl w:val="0"/>
          <w:numId w:val="1"/>
        </w:numPr>
        <w:suppressAutoHyphens/>
        <w:spacing w:before="0" w:beforeAutospacing="off" w:after="0" w:afterAutospacing="off"/>
        <w:ind w:left="0"/>
        <w:jc w:val="both"/>
        <w:textAlignment w:val="baseline"/>
        <w:rPr/>
      </w:pPr>
      <w:r w:rsidRPr="63432A16" w:rsidR="63432A16">
        <w:rPr>
          <w:color w:val="000000" w:themeColor="text1" w:themeTint="FF" w:themeShade="FF"/>
        </w:rPr>
        <w:t xml:space="preserve">Having experience on automation/configuration management using </w:t>
      </w:r>
      <w:r w:rsidRPr="63432A16" w:rsidR="63432A16">
        <w:rPr>
          <w:b w:val="1"/>
          <w:bCs w:val="1"/>
          <w:color w:val="000000" w:themeColor="text1" w:themeTint="FF" w:themeShade="FF"/>
        </w:rPr>
        <w:t xml:space="preserve"> Ansible</w:t>
      </w:r>
      <w:r w:rsidRPr="63432A16" w:rsidR="63432A16">
        <w:rPr>
          <w:color w:val="000000" w:themeColor="text1" w:themeTint="FF" w:themeShade="FF"/>
        </w:rPr>
        <w:t>.</w:t>
      </w:r>
    </w:p>
    <w:p xmlns:wp14="http://schemas.microsoft.com/office/word/2010/wordml" w:rsidR="00B35841" w:rsidP="63432A16" w:rsidRDefault="00B35841" w14:paraId="683F1F48" wp14:textId="7F7AD253">
      <w:pPr>
        <w:pStyle w:val="ListParagraph"/>
        <w:numPr>
          <w:ilvl w:val="0"/>
          <w:numId w:val="1"/>
        </w:numPr>
        <w:ind w:left="0"/>
        <w:jc w:val="both"/>
        <w:rPr>
          <w:rFonts w:ascii="Times New Roman" w:hAnsi="Times New Roman"/>
          <w:sz w:val="24"/>
          <w:szCs w:val="24"/>
          <w:lang w:val="en-IN"/>
        </w:rPr>
      </w:pPr>
      <w:r w:rsidRPr="63432A16" w:rsidR="63432A16">
        <w:rPr>
          <w:rFonts w:ascii="Times New Roman" w:hAnsi="Times New Roman"/>
          <w:sz w:val="24"/>
          <w:szCs w:val="24"/>
          <w:lang w:val="en-IN"/>
        </w:rPr>
        <w:t xml:space="preserve">Developing and testing </w:t>
      </w:r>
      <w:r w:rsidRPr="63432A16" w:rsidR="63432A16">
        <w:rPr>
          <w:rFonts w:ascii="Times New Roman" w:hAnsi="Times New Roman"/>
          <w:sz w:val="24"/>
          <w:szCs w:val="24"/>
          <w:lang w:val="en-IN"/>
        </w:rPr>
        <w:t>Playbooks</w:t>
      </w:r>
      <w:r w:rsidRPr="63432A16" w:rsidR="63432A16">
        <w:rPr>
          <w:rFonts w:ascii="Times New Roman" w:hAnsi="Times New Roman"/>
          <w:sz w:val="24"/>
          <w:szCs w:val="24"/>
          <w:lang w:val="en-IN"/>
        </w:rPr>
        <w:t>.</w:t>
      </w:r>
    </w:p>
    <w:p xmlns:wp14="http://schemas.microsoft.com/office/word/2010/wordml" w:rsidRPr="00D47A66" w:rsidR="00D47A66" w:rsidP="12BA4AB1" w:rsidRDefault="00D47A66" w14:paraId="1D0F488F" wp14:textId="05F77E59">
      <w:pPr>
        <w:pStyle w:val="NormalWeb"/>
        <w:numPr>
          <w:ilvl w:val="0"/>
          <w:numId w:val="1"/>
        </w:numPr>
        <w:shd w:val="clear" w:color="auto" w:fill="FFFFFF" w:themeFill="background1"/>
        <w:spacing w:before="0" w:beforeAutospacing="off" w:after="0" w:afterAutospacing="off"/>
        <w:ind w:left="0"/>
        <w:jc w:val="both"/>
        <w:rPr>
          <w:rFonts w:eastAsia="Calibri" w:eastAsiaTheme="minorAscii"/>
        </w:rPr>
      </w:pPr>
      <w:r w:rsidRPr="12BA4AB1" w:rsidR="12BA4AB1">
        <w:rPr>
          <w:rFonts w:eastAsia="Calibri" w:eastAsiaTheme="minorAscii"/>
        </w:rPr>
        <w:t xml:space="preserve">Configuring </w:t>
      </w:r>
      <w:r w:rsidRPr="12BA4AB1" w:rsidR="12BA4AB1">
        <w:rPr>
          <w:rFonts w:eastAsia="Calibri" w:eastAsiaTheme="minorAscii"/>
        </w:rPr>
        <w:t>Ansible</w:t>
      </w:r>
      <w:r w:rsidRPr="12BA4AB1" w:rsidR="12BA4AB1">
        <w:rPr>
          <w:rFonts w:eastAsia="Calibri" w:eastAsiaTheme="minorAscii"/>
        </w:rPr>
        <w:t xml:space="preserve"> clients, creating </w:t>
      </w:r>
      <w:r w:rsidRPr="12BA4AB1" w:rsidR="12BA4AB1">
        <w:rPr>
          <w:rFonts w:eastAsia="Calibri" w:eastAsiaTheme="minorAscii"/>
        </w:rPr>
        <w:t>Ansible</w:t>
      </w:r>
      <w:r w:rsidRPr="12BA4AB1" w:rsidR="12BA4AB1">
        <w:rPr>
          <w:rFonts w:eastAsia="Calibri" w:eastAsiaTheme="minorAscii"/>
        </w:rPr>
        <w:t xml:space="preserve"> </w:t>
      </w:r>
      <w:r w:rsidRPr="12BA4AB1" w:rsidR="12BA4AB1">
        <w:rPr>
          <w:rFonts w:eastAsia="Calibri" w:eastAsiaTheme="minorAscii"/>
        </w:rPr>
        <w:t>play</w:t>
      </w:r>
      <w:r w:rsidRPr="12BA4AB1" w:rsidR="12BA4AB1">
        <w:rPr>
          <w:rFonts w:eastAsia="Calibri" w:eastAsiaTheme="minorAscii"/>
        </w:rPr>
        <w:t xml:space="preserve">books and uploading them to servers and clients, maintaining and complete </w:t>
      </w:r>
      <w:r w:rsidRPr="12BA4AB1" w:rsidR="12BA4AB1">
        <w:rPr>
          <w:rFonts w:eastAsia="Calibri" w:eastAsiaTheme="minorAscii"/>
        </w:rPr>
        <w:t>Ansible</w:t>
      </w:r>
      <w:r w:rsidRPr="12BA4AB1" w:rsidR="12BA4AB1">
        <w:rPr>
          <w:rFonts w:eastAsia="Calibri" w:eastAsiaTheme="minorAscii"/>
        </w:rPr>
        <w:t xml:space="preserve"> environment.</w:t>
      </w:r>
    </w:p>
    <w:p xmlns:wp14="http://schemas.microsoft.com/office/word/2010/wordml" w:rsidRPr="00D47A66" w:rsidR="00D47A66" w:rsidP="12BA4AB1" w:rsidRDefault="00D47A66" w14:paraId="60EB6414" wp14:textId="344B5F14">
      <w:pPr>
        <w:pStyle w:val="NormalWeb"/>
        <w:numPr>
          <w:ilvl w:val="0"/>
          <w:numId w:val="1"/>
        </w:numPr>
        <w:shd w:val="clear" w:color="auto" w:fill="FFFFFF" w:themeFill="background1"/>
        <w:spacing w:before="0" w:beforeAutospacing="off" w:after="0" w:afterAutospacing="off"/>
        <w:ind w:left="0"/>
        <w:jc w:val="both"/>
        <w:rPr>
          <w:rFonts w:eastAsia="Calibri" w:eastAsiaTheme="minorAscii"/>
        </w:rPr>
      </w:pPr>
      <w:r w:rsidRPr="12BA4AB1" w:rsidR="12BA4AB1">
        <w:rPr>
          <w:rFonts w:eastAsia="Calibri" w:eastAsiaTheme="minorAscii"/>
        </w:rPr>
        <w:t xml:space="preserve">Configured </w:t>
      </w:r>
      <w:r w:rsidRPr="12BA4AB1" w:rsidR="12BA4AB1">
        <w:rPr>
          <w:rFonts w:eastAsia="Calibri" w:eastAsiaTheme="minorAscii"/>
        </w:rPr>
        <w:t>Ansible</w:t>
      </w:r>
      <w:r w:rsidRPr="12BA4AB1" w:rsidR="12BA4AB1">
        <w:rPr>
          <w:rFonts w:eastAsia="Calibri" w:eastAsiaTheme="minorAscii"/>
        </w:rPr>
        <w:t xml:space="preserve"> at Linux machines and schedule jobs.</w:t>
      </w:r>
    </w:p>
    <w:p xmlns:wp14="http://schemas.microsoft.com/office/word/2010/wordml" w:rsidRPr="00B35841" w:rsidR="00B35841" w:rsidP="00AC36DE" w:rsidRDefault="00B35841" w14:paraId="0A81D3F6" wp14:textId="77777777">
      <w:pPr>
        <w:numPr>
          <w:ilvl w:val="0"/>
          <w:numId w:val="1"/>
        </w:numPr>
        <w:suppressAutoHyphens/>
        <w:spacing w:before="80" w:after="80" w:line="240" w:lineRule="auto"/>
        <w:ind w:left="0"/>
        <w:jc w:val="both"/>
        <w:rPr>
          <w:rFonts w:ascii="Times New Roman" w:hAnsi="Times New Roman" w:cs="Times New Roman"/>
          <w:color w:val="000000"/>
          <w:sz w:val="24"/>
          <w:szCs w:val="24"/>
        </w:rPr>
      </w:pPr>
      <w:r w:rsidRPr="00B35841">
        <w:rPr>
          <w:rFonts w:ascii="Times New Roman" w:hAnsi="Times New Roman" w:cs="Times New Roman"/>
          <w:sz w:val="24"/>
          <w:szCs w:val="24"/>
        </w:rPr>
        <w:t xml:space="preserve">Hands on Experience on Continues Integration tools such as </w:t>
      </w:r>
      <w:r w:rsidRPr="00AC36DE">
        <w:rPr>
          <w:rFonts w:ascii="Times New Roman" w:hAnsi="Times New Roman" w:cs="Times New Roman"/>
          <w:b/>
        </w:rPr>
        <w:t>JENKINS</w:t>
      </w:r>
      <w:r w:rsidRPr="00B35841">
        <w:rPr>
          <w:rFonts w:ascii="Times New Roman" w:hAnsi="Times New Roman" w:cs="Times New Roman"/>
          <w:sz w:val="24"/>
          <w:szCs w:val="24"/>
        </w:rPr>
        <w:t>.</w:t>
      </w:r>
    </w:p>
    <w:p xmlns:wp14="http://schemas.microsoft.com/office/word/2010/wordml" w:rsidRPr="00B35841" w:rsidR="00B35841" w:rsidP="00AC36DE" w:rsidRDefault="00B35841" w14:paraId="344D031C" wp14:textId="77777777">
      <w:pPr>
        <w:pStyle w:val="NormalWeb"/>
        <w:numPr>
          <w:ilvl w:val="0"/>
          <w:numId w:val="1"/>
        </w:numPr>
        <w:suppressAutoHyphens/>
        <w:spacing w:before="0" w:beforeAutospacing="0" w:after="0" w:afterAutospacing="0"/>
        <w:ind w:left="0"/>
        <w:jc w:val="both"/>
        <w:textAlignment w:val="baseline"/>
        <w:rPr>
          <w:color w:val="000000"/>
        </w:rPr>
      </w:pPr>
      <w:r w:rsidRPr="00B35841">
        <w:rPr>
          <w:color w:val="000000"/>
        </w:rPr>
        <w:t>Experience implementing Continuous Integration and Continuous Delivery processes</w:t>
      </w:r>
      <w:r>
        <w:rPr>
          <w:color w:val="000000"/>
        </w:rPr>
        <w:t>.</w:t>
      </w:r>
    </w:p>
    <w:p xmlns:wp14="http://schemas.microsoft.com/office/word/2010/wordml" w:rsidRPr="00B35841" w:rsidR="00B35841" w:rsidP="00AC36DE" w:rsidRDefault="00B35841" w14:paraId="0237CA50" wp14:textId="77777777">
      <w:pPr>
        <w:pStyle w:val="NormalWeb"/>
        <w:numPr>
          <w:ilvl w:val="0"/>
          <w:numId w:val="1"/>
        </w:numPr>
        <w:shd w:val="clear" w:color="auto" w:fill="FFFFFF" w:themeFill="background1"/>
        <w:spacing w:before="0" w:beforeAutospacing="0" w:after="0" w:afterAutospacing="0"/>
        <w:ind w:left="0"/>
        <w:jc w:val="both"/>
        <w:rPr>
          <w:rFonts w:eastAsiaTheme="minorHAnsi"/>
        </w:rPr>
      </w:pPr>
      <w:r w:rsidRPr="00B35841">
        <w:rPr>
          <w:rFonts w:eastAsiaTheme="minorHAnsi"/>
        </w:rPr>
        <w:t>Automate complete Continuous Integration using CI tool Jenkins including monitoring changes between releases.</w:t>
      </w:r>
    </w:p>
    <w:p xmlns:wp14="http://schemas.microsoft.com/office/word/2010/wordml" w:rsidRPr="00B35841" w:rsidR="00B35841" w:rsidP="00AC36DE" w:rsidRDefault="00B35841" w14:paraId="781780C6" wp14:textId="77777777">
      <w:pPr>
        <w:pStyle w:val="NormalWeb"/>
        <w:numPr>
          <w:ilvl w:val="0"/>
          <w:numId w:val="1"/>
        </w:numPr>
        <w:shd w:val="clear" w:color="auto" w:fill="FFFFFF" w:themeFill="background1"/>
        <w:spacing w:before="0" w:beforeAutospacing="0" w:after="0" w:afterAutospacing="0"/>
        <w:ind w:left="0"/>
        <w:jc w:val="both"/>
        <w:rPr>
          <w:rFonts w:eastAsiaTheme="minorHAnsi"/>
        </w:rPr>
      </w:pPr>
      <w:r w:rsidRPr="00B35841">
        <w:rPr>
          <w:rFonts w:eastAsiaTheme="minorHAnsi"/>
        </w:rPr>
        <w:t>Expertise in applications deployment on Web and App Servers like Apache Tomcat application server.</w:t>
      </w:r>
    </w:p>
    <w:p xmlns:wp14="http://schemas.microsoft.com/office/word/2010/wordml" w:rsidRPr="00B35841" w:rsidR="00B35841" w:rsidP="00AC36DE" w:rsidRDefault="00B35841" w14:paraId="78FC4E8C" wp14:textId="77777777">
      <w:pPr>
        <w:pStyle w:val="NormalWeb"/>
        <w:numPr>
          <w:ilvl w:val="0"/>
          <w:numId w:val="1"/>
        </w:numPr>
        <w:shd w:val="clear" w:color="auto" w:fill="FFFFFF" w:themeFill="background1"/>
        <w:spacing w:before="0" w:beforeAutospacing="0" w:after="0" w:afterAutospacing="0"/>
        <w:ind w:left="0"/>
        <w:jc w:val="both"/>
        <w:rPr>
          <w:rFonts w:eastAsiaTheme="minorHAnsi"/>
        </w:rPr>
      </w:pPr>
      <w:r w:rsidRPr="00B35841">
        <w:rPr>
          <w:rFonts w:eastAsiaTheme="minorHAnsi"/>
        </w:rPr>
        <w:t>Setting up build jobs, scheduling builds, setup distributed builds using master/slave, created CI build pipeline and handled administration tasks</w:t>
      </w:r>
      <w:r>
        <w:rPr>
          <w:rFonts w:eastAsiaTheme="minorHAnsi"/>
        </w:rPr>
        <w:t>.</w:t>
      </w:r>
    </w:p>
    <w:p xmlns:wp14="http://schemas.microsoft.com/office/word/2010/wordml" w:rsidRPr="00B35841" w:rsidR="00B35841" w:rsidP="00AC36DE" w:rsidRDefault="00B35841" w14:paraId="0967C4A3" wp14:textId="77777777">
      <w:pPr>
        <w:pStyle w:val="NormalWeb"/>
        <w:numPr>
          <w:ilvl w:val="0"/>
          <w:numId w:val="1"/>
        </w:numPr>
        <w:shd w:val="clear" w:color="auto" w:fill="FFFFFF" w:themeFill="background1"/>
        <w:spacing w:before="0" w:beforeAutospacing="0" w:after="0" w:afterAutospacing="0"/>
        <w:ind w:left="0"/>
        <w:jc w:val="both"/>
        <w:rPr>
          <w:rFonts w:eastAsiaTheme="minorHAnsi"/>
        </w:rPr>
      </w:pPr>
      <w:r w:rsidRPr="00B35841">
        <w:rPr>
          <w:rFonts w:eastAsiaTheme="minorHAnsi"/>
        </w:rPr>
        <w:t>Good experience writing a Jenkins file and scheduling job in Jenkins</w:t>
      </w:r>
      <w:r>
        <w:rPr>
          <w:rFonts w:eastAsiaTheme="minorHAnsi"/>
        </w:rPr>
        <w:t>.</w:t>
      </w:r>
    </w:p>
    <w:p xmlns:wp14="http://schemas.microsoft.com/office/word/2010/wordml" w:rsidRPr="00B35841" w:rsidR="00B35841" w:rsidP="00AC36DE" w:rsidRDefault="00B35841" w14:paraId="13EC1C17" wp14:textId="77777777">
      <w:pPr>
        <w:pStyle w:val="NormalWeb"/>
        <w:numPr>
          <w:ilvl w:val="0"/>
          <w:numId w:val="1"/>
        </w:numPr>
        <w:shd w:val="clear" w:color="auto" w:fill="FFFFFF" w:themeFill="background1"/>
        <w:spacing w:before="0" w:beforeAutospacing="0" w:after="0" w:afterAutospacing="0"/>
        <w:ind w:left="0"/>
        <w:jc w:val="both"/>
        <w:rPr>
          <w:rFonts w:eastAsiaTheme="minorHAnsi"/>
        </w:rPr>
      </w:pPr>
      <w:r w:rsidRPr="00B35841">
        <w:rPr>
          <w:rFonts w:eastAsiaTheme="minorHAnsi"/>
        </w:rPr>
        <w:t xml:space="preserve">Daily activities include creating builds, deploying the artifacts in multiple QA and Dev environments and debugging the issues. </w:t>
      </w:r>
    </w:p>
    <w:p xmlns:wp14="http://schemas.microsoft.com/office/word/2010/wordml" w:rsidRPr="00B35841" w:rsidR="00B35841" w:rsidP="00AC36DE" w:rsidRDefault="00B35841" w14:paraId="716E4CFF" wp14:textId="77777777">
      <w:pPr>
        <w:numPr>
          <w:ilvl w:val="0"/>
          <w:numId w:val="1"/>
        </w:numPr>
        <w:suppressAutoHyphens/>
        <w:spacing w:before="80" w:after="80" w:line="240" w:lineRule="auto"/>
        <w:ind w:left="0"/>
        <w:jc w:val="both"/>
        <w:rPr>
          <w:rFonts w:ascii="Times New Roman" w:hAnsi="Times New Roman" w:cs="Times New Roman"/>
          <w:color w:val="000000"/>
          <w:sz w:val="24"/>
          <w:szCs w:val="24"/>
        </w:rPr>
      </w:pPr>
      <w:r w:rsidRPr="00B35841">
        <w:rPr>
          <w:rFonts w:ascii="Times New Roman" w:hAnsi="Times New Roman" w:cs="Times New Roman" w:eastAsiaTheme="minorHAnsi"/>
          <w:sz w:val="24"/>
          <w:szCs w:val="24"/>
        </w:rPr>
        <w:t>Working experience in multi branch pipeline job in Jenkins</w:t>
      </w:r>
      <w:r>
        <w:rPr>
          <w:rFonts w:ascii="Times New Roman" w:hAnsi="Times New Roman" w:cs="Times New Roman" w:eastAsiaTheme="minorHAnsi"/>
          <w:sz w:val="24"/>
          <w:szCs w:val="24"/>
        </w:rPr>
        <w:t>.</w:t>
      </w:r>
    </w:p>
    <w:p xmlns:wp14="http://schemas.microsoft.com/office/word/2010/wordml" w:rsidRPr="00B35841" w:rsidR="00B35841" w:rsidP="00AC36DE" w:rsidRDefault="00B35841" w14:paraId="7AD8E3DA" wp14:textId="77777777">
      <w:pPr>
        <w:pStyle w:val="ListParagraph"/>
        <w:numPr>
          <w:ilvl w:val="0"/>
          <w:numId w:val="1"/>
        </w:numPr>
        <w:suppressAutoHyphens/>
        <w:spacing w:before="80" w:after="80"/>
        <w:ind w:left="0"/>
        <w:contextualSpacing w:val="0"/>
        <w:jc w:val="both"/>
        <w:rPr>
          <w:rFonts w:ascii="Times New Roman" w:hAnsi="Times New Roman"/>
          <w:sz w:val="24"/>
        </w:rPr>
      </w:pPr>
      <w:r w:rsidRPr="00B35841">
        <w:rPr>
          <w:rFonts w:ascii="Times New Roman" w:hAnsi="Times New Roman"/>
          <w:sz w:val="24"/>
        </w:rPr>
        <w:t>Good understanding of Environment, Change and Release Management process.</w:t>
      </w:r>
    </w:p>
    <w:p xmlns:wp14="http://schemas.microsoft.com/office/word/2010/wordml" w:rsidRPr="00B35841" w:rsidR="00B35841" w:rsidP="00AC36DE" w:rsidRDefault="00B35841" w14:paraId="4CDABD21" wp14:textId="77777777">
      <w:pPr>
        <w:pStyle w:val="ListParagraph"/>
        <w:numPr>
          <w:ilvl w:val="0"/>
          <w:numId w:val="1"/>
        </w:numPr>
        <w:suppressAutoHyphens/>
        <w:spacing w:before="80" w:after="80"/>
        <w:ind w:left="0"/>
        <w:contextualSpacing w:val="0"/>
        <w:jc w:val="both"/>
        <w:rPr>
          <w:rFonts w:ascii="Times New Roman" w:hAnsi="Times New Roman"/>
          <w:sz w:val="24"/>
        </w:rPr>
      </w:pPr>
      <w:r w:rsidRPr="00B35841">
        <w:rPr>
          <w:rFonts w:ascii="Times New Roman" w:hAnsi="Times New Roman"/>
          <w:sz w:val="24"/>
        </w:rPr>
        <w:t>Troubleshooting and resolved build Issue and any deployment Issue.</w:t>
      </w:r>
    </w:p>
    <w:p xmlns:wp14="http://schemas.microsoft.com/office/word/2010/wordml" w:rsidRPr="00B35841" w:rsidR="00B35841" w:rsidP="00AC36DE" w:rsidRDefault="00B35841" w14:paraId="3DF8A4DE" wp14:textId="77777777">
      <w:pPr>
        <w:pStyle w:val="NormalWeb"/>
        <w:numPr>
          <w:ilvl w:val="0"/>
          <w:numId w:val="1"/>
        </w:numPr>
        <w:suppressAutoHyphens/>
        <w:spacing w:before="0" w:beforeAutospacing="0" w:after="0" w:afterAutospacing="0"/>
        <w:ind w:left="0"/>
        <w:jc w:val="both"/>
        <w:textAlignment w:val="baseline"/>
      </w:pPr>
      <w:r w:rsidRPr="00B35841">
        <w:rPr>
          <w:rFonts w:eastAsiaTheme="minorHAnsi"/>
        </w:rPr>
        <w:t xml:space="preserve">Strong experience in version control tool </w:t>
      </w:r>
      <w:r w:rsidR="0035293A">
        <w:rPr>
          <w:rFonts w:eastAsiaTheme="minorHAnsi"/>
        </w:rPr>
        <w:t>like</w:t>
      </w:r>
      <w:r w:rsidRPr="00B35841">
        <w:rPr>
          <w:rFonts w:eastAsiaTheme="minorHAnsi"/>
        </w:rPr>
        <w:t xml:space="preserve"> Git</w:t>
      </w:r>
      <w:r>
        <w:rPr>
          <w:rFonts w:eastAsiaTheme="minorHAnsi"/>
        </w:rPr>
        <w:t>.</w:t>
      </w:r>
    </w:p>
    <w:p xmlns:wp14="http://schemas.microsoft.com/office/word/2010/wordml" w:rsidRPr="00B35841" w:rsidR="00B35841" w:rsidP="00AC36DE" w:rsidRDefault="0035293A" w14:paraId="7F05B03F" wp14:textId="77777777">
      <w:pPr>
        <w:numPr>
          <w:ilvl w:val="0"/>
          <w:numId w:val="1"/>
        </w:numPr>
        <w:suppressAutoHyphens/>
        <w:spacing w:after="0" w:line="240" w:lineRule="auto"/>
        <w:ind w:left="0"/>
        <w:jc w:val="both"/>
        <w:rPr>
          <w:rFonts w:ascii="Times New Roman" w:hAnsi="Times New Roman" w:cs="Times New Roman"/>
          <w:sz w:val="24"/>
          <w:szCs w:val="24"/>
        </w:rPr>
      </w:pPr>
      <w:r>
        <w:rPr>
          <w:rFonts w:ascii="Times New Roman" w:hAnsi="Times New Roman" w:cs="Times New Roman" w:eastAsiaTheme="minorHAnsi"/>
          <w:sz w:val="24"/>
          <w:szCs w:val="24"/>
        </w:rPr>
        <w:t xml:space="preserve">Experience in </w:t>
      </w:r>
      <w:r w:rsidRPr="00B35841" w:rsidR="00B35841">
        <w:rPr>
          <w:rFonts w:ascii="Times New Roman" w:hAnsi="Times New Roman" w:cs="Times New Roman" w:eastAsiaTheme="minorHAnsi"/>
          <w:sz w:val="24"/>
          <w:szCs w:val="24"/>
        </w:rPr>
        <w:t xml:space="preserve">Git and Git Hub, TFS - </w:t>
      </w:r>
      <w:r w:rsidRPr="00B35841" w:rsidR="00B35841">
        <w:rPr>
          <w:rFonts w:ascii="Times New Roman" w:hAnsi="Times New Roman" w:cs="Times New Roman"/>
          <w:sz w:val="24"/>
          <w:szCs w:val="24"/>
        </w:rPr>
        <w:t>Creating Branches, Merge and Tags.</w:t>
      </w:r>
    </w:p>
    <w:p xmlns:wp14="http://schemas.microsoft.com/office/word/2010/wordml" w:rsidRPr="00B35841" w:rsidR="00B35841" w:rsidP="00AC36DE" w:rsidRDefault="00B35841" w14:paraId="20FA3B0F" wp14:textId="77777777">
      <w:pPr>
        <w:numPr>
          <w:ilvl w:val="0"/>
          <w:numId w:val="1"/>
        </w:numPr>
        <w:suppressAutoHyphens/>
        <w:spacing w:after="0" w:line="240" w:lineRule="auto"/>
        <w:ind w:left="0"/>
        <w:jc w:val="both"/>
        <w:rPr>
          <w:rFonts w:ascii="Times New Roman" w:hAnsi="Times New Roman" w:cs="Times New Roman"/>
          <w:sz w:val="24"/>
          <w:szCs w:val="24"/>
        </w:rPr>
      </w:pPr>
      <w:r w:rsidRPr="00B35841">
        <w:rPr>
          <w:rFonts w:ascii="Times New Roman" w:hAnsi="Times New Roman" w:cs="Times New Roman"/>
          <w:sz w:val="24"/>
          <w:szCs w:val="24"/>
        </w:rPr>
        <w:t>Expertise in merging the code from one branch to another branch and resolving conflicts.</w:t>
      </w:r>
    </w:p>
    <w:p xmlns:wp14="http://schemas.microsoft.com/office/word/2010/wordml" w:rsidRPr="00B35841" w:rsidR="00B35841" w:rsidP="00AC36DE" w:rsidRDefault="00B35841" w14:paraId="231FF768" wp14:textId="77777777">
      <w:pPr>
        <w:numPr>
          <w:ilvl w:val="0"/>
          <w:numId w:val="1"/>
        </w:numPr>
        <w:suppressAutoHyphens/>
        <w:spacing w:before="80" w:after="0" w:line="240" w:lineRule="auto"/>
        <w:ind w:left="0"/>
        <w:jc w:val="both"/>
        <w:rPr>
          <w:rFonts w:ascii="Times New Roman" w:hAnsi="Times New Roman" w:cs="Times New Roman"/>
          <w:color w:val="000000"/>
          <w:sz w:val="24"/>
          <w:szCs w:val="24"/>
        </w:rPr>
      </w:pPr>
      <w:r w:rsidRPr="00B35841">
        <w:rPr>
          <w:rFonts w:ascii="Times New Roman" w:hAnsi="Times New Roman" w:cs="Times New Roman"/>
          <w:sz w:val="24"/>
          <w:szCs w:val="24"/>
        </w:rPr>
        <w:t>Merging the code from branch to Master.</w:t>
      </w:r>
    </w:p>
    <w:p xmlns:wp14="http://schemas.microsoft.com/office/word/2010/wordml" w:rsidRPr="00B35841" w:rsidR="00B35841" w:rsidP="00AC36DE" w:rsidRDefault="00B35841" w14:paraId="3CDC6BC7" wp14:textId="77777777">
      <w:pPr>
        <w:pStyle w:val="NormalWeb"/>
        <w:numPr>
          <w:ilvl w:val="0"/>
          <w:numId w:val="1"/>
        </w:numPr>
        <w:shd w:val="clear" w:color="auto" w:fill="FFFFFF" w:themeFill="background1"/>
        <w:spacing w:before="0" w:beforeAutospacing="0" w:after="0" w:afterAutospacing="0"/>
        <w:ind w:left="0"/>
        <w:jc w:val="both"/>
        <w:rPr>
          <w:rFonts w:eastAsiaTheme="minorHAnsi"/>
        </w:rPr>
      </w:pPr>
      <w:r w:rsidRPr="00B35841">
        <w:rPr>
          <w:rFonts w:eastAsiaTheme="minorHAnsi"/>
        </w:rPr>
        <w:t>Hands on experience in Repository creation, automated builds.</w:t>
      </w:r>
    </w:p>
    <w:p xmlns:wp14="http://schemas.microsoft.com/office/word/2010/wordml" w:rsidRPr="00B35841" w:rsidR="00B35841" w:rsidP="00AC36DE" w:rsidRDefault="00B35841" w14:paraId="1CF16A02" wp14:textId="77777777">
      <w:pPr>
        <w:pStyle w:val="NormalWeb"/>
        <w:numPr>
          <w:ilvl w:val="0"/>
          <w:numId w:val="1"/>
        </w:numPr>
        <w:shd w:val="clear" w:color="auto" w:fill="FFFFFF" w:themeFill="background1"/>
        <w:spacing w:before="0" w:beforeAutospacing="0" w:after="0" w:afterAutospacing="0"/>
        <w:ind w:left="0"/>
        <w:jc w:val="both"/>
        <w:rPr>
          <w:rFonts w:eastAsiaTheme="minorHAnsi"/>
        </w:rPr>
      </w:pPr>
      <w:r w:rsidRPr="00B35841">
        <w:rPr>
          <w:rFonts w:eastAsiaTheme="minorHAnsi"/>
        </w:rPr>
        <w:t xml:space="preserve">Automate the tasks using scripts </w:t>
      </w:r>
      <w:proofErr w:type="spellStart"/>
      <w:r w:rsidRPr="00B35841">
        <w:rPr>
          <w:rFonts w:eastAsiaTheme="minorHAnsi"/>
        </w:rPr>
        <w:t>ie</w:t>
      </w:r>
      <w:proofErr w:type="spellEnd"/>
      <w:r w:rsidRPr="00B35841">
        <w:rPr>
          <w:rFonts w:eastAsiaTheme="minorHAnsi"/>
        </w:rPr>
        <w:t xml:space="preserve"> shell scripting.</w:t>
      </w:r>
    </w:p>
    <w:p xmlns:wp14="http://schemas.microsoft.com/office/word/2010/wordml" w:rsidRPr="00B35841" w:rsidR="00B35841" w:rsidP="00AC36DE" w:rsidRDefault="00B35841" w14:paraId="640F6E1A" wp14:textId="77777777">
      <w:pPr>
        <w:pStyle w:val="NormalWeb"/>
        <w:numPr>
          <w:ilvl w:val="0"/>
          <w:numId w:val="1"/>
        </w:numPr>
        <w:shd w:val="clear" w:color="auto" w:fill="FFFFFF" w:themeFill="background1"/>
        <w:spacing w:before="0" w:beforeAutospacing="0" w:after="0" w:afterAutospacing="0"/>
        <w:ind w:left="0"/>
        <w:jc w:val="both"/>
        <w:rPr>
          <w:rFonts w:eastAsiaTheme="minorHAnsi"/>
        </w:rPr>
      </w:pPr>
      <w:r w:rsidRPr="00B35841">
        <w:rPr>
          <w:rFonts w:eastAsiaTheme="minorHAnsi"/>
        </w:rPr>
        <w:t>Writing a Linux Shell Script and schedule in the respective run levels to automate day-to-day activities such as auto start application server, web server, and log rotate and removing the old logs.</w:t>
      </w:r>
    </w:p>
    <w:p xmlns:wp14="http://schemas.microsoft.com/office/word/2010/wordml" w:rsidRPr="00B35841" w:rsidR="00B35841" w:rsidP="00AC36DE" w:rsidRDefault="00B35841" w14:paraId="7B92C4F5" wp14:textId="77777777">
      <w:pPr>
        <w:numPr>
          <w:ilvl w:val="0"/>
          <w:numId w:val="1"/>
        </w:numPr>
        <w:suppressAutoHyphens/>
        <w:spacing w:before="80" w:after="80" w:line="240" w:lineRule="auto"/>
        <w:ind w:left="0"/>
        <w:jc w:val="both"/>
        <w:rPr>
          <w:rFonts w:ascii="Times New Roman" w:hAnsi="Times New Roman" w:cs="Times New Roman"/>
          <w:color w:val="000000"/>
          <w:sz w:val="24"/>
          <w:szCs w:val="24"/>
        </w:rPr>
      </w:pPr>
      <w:r w:rsidRPr="00B35841">
        <w:rPr>
          <w:rFonts w:ascii="Times New Roman" w:hAnsi="Times New Roman" w:cs="Times New Roman"/>
          <w:sz w:val="24"/>
          <w:szCs w:val="24"/>
        </w:rPr>
        <w:t xml:space="preserve"> Good debugging, root cause analysis and problem solving skills</w:t>
      </w:r>
      <w:r>
        <w:rPr>
          <w:rFonts w:ascii="Times New Roman" w:hAnsi="Times New Roman" w:cs="Times New Roman"/>
          <w:sz w:val="24"/>
          <w:szCs w:val="24"/>
        </w:rPr>
        <w:t>.</w:t>
      </w:r>
    </w:p>
    <w:p xmlns:wp14="http://schemas.microsoft.com/office/word/2010/wordml" w:rsidR="00146734" w:rsidP="00146734" w:rsidRDefault="00146734" w14:paraId="0D0FF3E1" wp14:textId="77777777">
      <w:pPr>
        <w:suppressAutoHyphens/>
        <w:spacing w:line="100" w:lineRule="atLeast"/>
        <w:ind w:left="-397"/>
        <w:rPr>
          <w:rFonts w:cstheme="minorHAnsi"/>
          <w:sz w:val="24"/>
        </w:rPr>
      </w:pPr>
      <w:r w:rsidRPr="00146734">
        <w:rPr>
          <w:rFonts w:asciiTheme="majorHAnsi" w:hAnsiTheme="majorHAnsi" w:eastAsiaTheme="minorHAnsi"/>
          <w:b/>
          <w:sz w:val="28"/>
          <w:szCs w:val="28"/>
          <w:u w:val="single"/>
        </w:rPr>
        <w:t xml:space="preserve">Education </w:t>
      </w:r>
      <w:proofErr w:type="spellStart"/>
      <w:r w:rsidRPr="00146734">
        <w:rPr>
          <w:rFonts w:asciiTheme="majorHAnsi" w:hAnsiTheme="majorHAnsi" w:eastAsiaTheme="minorHAnsi"/>
          <w:b/>
          <w:sz w:val="28"/>
          <w:szCs w:val="28"/>
          <w:u w:val="single"/>
        </w:rPr>
        <w:t>Detials</w:t>
      </w:r>
      <w:proofErr w:type="spellEnd"/>
      <w:r w:rsidRPr="00146734">
        <w:rPr>
          <w:rFonts w:asciiTheme="majorHAnsi" w:hAnsiTheme="majorHAnsi" w:eastAsiaTheme="minorHAnsi"/>
          <w:b/>
          <w:sz w:val="28"/>
          <w:szCs w:val="28"/>
          <w:u w:val="single"/>
        </w:rPr>
        <w:t>:</w:t>
      </w:r>
    </w:p>
    <w:p xmlns:wp14="http://schemas.microsoft.com/office/word/2010/wordml" w:rsidRPr="00146734" w:rsidR="00146734" w:rsidP="63432A16" w:rsidRDefault="00BF641C" w14:paraId="6EA1E88B" wp14:textId="4D6E4542">
      <w:pPr>
        <w:pStyle w:val="ListParagraph"/>
        <w:numPr>
          <w:ilvl w:val="0"/>
          <w:numId w:val="4"/>
        </w:numPr>
        <w:suppressAutoHyphens/>
        <w:spacing w:line="100" w:lineRule="atLeast"/>
        <w:ind w:left="0"/>
        <w:rPr>
          <w:rFonts w:ascii="Times New Roman" w:hAnsi="Times New Roman"/>
          <w:sz w:val="24"/>
          <w:szCs w:val="24"/>
        </w:rPr>
      </w:pPr>
      <w:r w:rsidRPr="63432A16" w:rsidR="63432A16">
        <w:rPr>
          <w:rFonts w:ascii="Times New Roman" w:hAnsi="Times New Roman"/>
          <w:sz w:val="24"/>
          <w:szCs w:val="24"/>
        </w:rPr>
        <w:t xml:space="preserve">B. Tech from </w:t>
      </w:r>
      <w:r w:rsidRPr="63432A16" w:rsidR="63432A16">
        <w:rPr>
          <w:rFonts w:ascii="Times New Roman" w:hAnsi="Times New Roman"/>
          <w:sz w:val="24"/>
          <w:szCs w:val="24"/>
        </w:rPr>
        <w:t>east point college of engineering and technology bengaluru.</w:t>
      </w:r>
    </w:p>
    <w:p xmlns:wp14="http://schemas.microsoft.com/office/word/2010/wordml" w:rsidR="00146734" w:rsidP="00CA4CCF" w:rsidRDefault="00CA4CCF" w14:paraId="46F6675B" wp14:textId="77777777">
      <w:pPr>
        <w:suppressAutoHyphens/>
        <w:spacing w:after="0" w:line="100" w:lineRule="atLeast"/>
        <w:ind w:left="-397"/>
        <w:rPr>
          <w:rFonts w:asciiTheme="majorHAnsi" w:hAnsiTheme="majorHAnsi" w:cstheme="minorHAnsi"/>
          <w:b/>
          <w:sz w:val="28"/>
          <w:szCs w:val="28"/>
          <w:u w:val="single"/>
        </w:rPr>
      </w:pPr>
      <w:r w:rsidRPr="00CA4CCF">
        <w:rPr>
          <w:rFonts w:asciiTheme="majorHAnsi" w:hAnsiTheme="majorHAnsi" w:cstheme="minorHAnsi"/>
          <w:b/>
          <w:sz w:val="28"/>
          <w:szCs w:val="28"/>
          <w:u w:val="single"/>
        </w:rPr>
        <w:lastRenderedPageBreak/>
        <w:t>Professional Experience</w:t>
      </w:r>
      <w:r>
        <w:rPr>
          <w:rFonts w:asciiTheme="majorHAnsi" w:hAnsiTheme="majorHAnsi" w:cstheme="minorHAnsi"/>
          <w:b/>
          <w:sz w:val="28"/>
          <w:szCs w:val="28"/>
          <w:u w:val="single"/>
        </w:rPr>
        <w:t>:</w:t>
      </w:r>
    </w:p>
    <w:p xmlns:wp14="http://schemas.microsoft.com/office/word/2010/wordml" w:rsidR="00A13979" w:rsidP="00CA4CCF" w:rsidRDefault="00A13979" w14:paraId="672A6659" wp14:textId="77777777">
      <w:pPr>
        <w:suppressAutoHyphens/>
        <w:spacing w:after="0" w:line="100" w:lineRule="atLeast"/>
        <w:ind w:left="-397"/>
        <w:rPr>
          <w:rFonts w:asciiTheme="majorHAnsi" w:hAnsiTheme="majorHAnsi" w:cstheme="minorHAnsi"/>
          <w:b/>
          <w:sz w:val="28"/>
          <w:szCs w:val="28"/>
          <w:u w:val="single"/>
        </w:rPr>
      </w:pPr>
    </w:p>
    <w:p xmlns:wp14="http://schemas.microsoft.com/office/word/2010/wordml" w:rsidRPr="00BF641C" w:rsidR="00CA4CCF" w:rsidP="63432A16" w:rsidRDefault="00A13979" w14:paraId="18E373D0" wp14:textId="054AD1D1">
      <w:pPr>
        <w:pStyle w:val="ListParagraph"/>
        <w:numPr>
          <w:ilvl w:val="0"/>
          <w:numId w:val="4"/>
        </w:numPr>
        <w:suppressAutoHyphens/>
        <w:spacing w:line="100" w:lineRule="atLeast"/>
        <w:ind w:left="0"/>
        <w:rPr>
          <w:rFonts w:ascii="Times New Roman" w:hAnsi="Times New Roman"/>
          <w:b w:val="1"/>
          <w:bCs w:val="1"/>
          <w:sz w:val="24"/>
          <w:szCs w:val="24"/>
        </w:rPr>
      </w:pPr>
      <w:r w:rsidRPr="63432A16">
        <w:rPr>
          <w:rFonts w:ascii="Times New Roman" w:hAnsi="Times New Roman"/>
          <w:color w:val="000000"/>
          <w:sz w:val="24"/>
          <w:szCs w:val="24"/>
          <w:shd w:val="clear" w:color="auto" w:fill="FFFFFF"/>
        </w:rPr>
        <w:t xml:space="preserve">Working as</w:t>
      </w:r>
      <w:r w:rsidRPr="63432A16" w:rsidR="00F214B4">
        <w:rPr>
          <w:rFonts w:ascii="Times New Roman" w:hAnsi="Times New Roman"/>
          <w:color w:val="000000"/>
          <w:sz w:val="24"/>
          <w:szCs w:val="24"/>
          <w:shd w:val="clear" w:color="auto" w:fill="FFFFFF"/>
        </w:rPr>
        <w:t xml:space="preserve"> </w:t>
      </w:r>
      <w:proofErr w:type="spellStart"/>
      <w:r w:rsidRPr="63432A16">
        <w:rPr>
          <w:rFonts w:ascii="Times New Roman" w:hAnsi="Times New Roman"/>
          <w:color w:val="000000"/>
          <w:sz w:val="24"/>
          <w:szCs w:val="24"/>
          <w:shd w:val="clear" w:color="auto" w:fill="FFFFFF"/>
        </w:rPr>
        <w:t>Devops</w:t>
      </w:r>
      <w:proofErr w:type="spellEnd"/>
      <w:r w:rsidRPr="63432A16">
        <w:rPr>
          <w:rFonts w:ascii="Times New Roman" w:hAnsi="Times New Roman"/>
          <w:color w:val="000000"/>
          <w:sz w:val="24"/>
          <w:szCs w:val="24"/>
          <w:shd w:val="clear" w:color="auto" w:fill="FFFFFF"/>
        </w:rPr>
        <w:t xml:space="preserve"> Engineer f</w:t>
      </w:r>
      <w:r w:rsidRPr="63432A16" w:rsidR="00CA4CCF">
        <w:rPr>
          <w:rFonts w:ascii="Times New Roman" w:hAnsi="Times New Roman"/>
          <w:color w:val="000000"/>
          <w:sz w:val="24"/>
          <w:szCs w:val="24"/>
          <w:shd w:val="clear" w:color="auto" w:fill="FFFFFF"/>
        </w:rPr>
        <w:t xml:space="preserve">or </w:t>
      </w:r>
      <w:proofErr w:type="spellStart"/>
      <w:r w:rsidRPr="63432A16" w:rsidR="00BF641C">
        <w:rPr>
          <w:rFonts w:ascii="Times New Roman" w:hAnsi="Times New Roman"/>
          <w:color w:val="000000"/>
          <w:sz w:val="24"/>
          <w:szCs w:val="24"/>
          <w:shd w:val="clear" w:color="auto" w:fill="FFFFFF"/>
        </w:rPr>
        <w:t>wellsfergo</w:t>
      </w:r>
      <w:proofErr w:type="spellEnd"/>
      <w:r w:rsidRPr="63432A16" w:rsidR="00CA4CCF">
        <w:rPr>
          <w:rFonts w:ascii="Times New Roman" w:hAnsi="Times New Roman"/>
          <w:color w:val="000000"/>
          <w:sz w:val="24"/>
          <w:szCs w:val="24"/>
          <w:shd w:val="clear" w:color="auto" w:fill="FFFFFF"/>
        </w:rPr>
        <w:t xml:space="preserve">, Bangalore from </w:t>
      </w:r>
      <w:r w:rsidRPr="63432A16" w:rsidR="00CA4CCF">
        <w:rPr>
          <w:rFonts w:ascii="Times New Roman" w:hAnsi="Times New Roman"/>
          <w:sz w:val="24"/>
          <w:szCs w:val="24"/>
        </w:rPr>
        <w:t xml:space="preserve">May </w:t>
      </w:r>
      <w:r w:rsidRPr="63432A16" w:rsidR="00BF641C">
        <w:rPr>
          <w:rFonts w:ascii="Times New Roman" w:hAnsi="Times New Roman"/>
          <w:color w:val="000000"/>
          <w:sz w:val="24"/>
          <w:szCs w:val="24"/>
          <w:shd w:val="clear" w:color="auto" w:fill="FFFFFF"/>
        </w:rPr>
        <w:t>2016</w:t>
      </w:r>
      <w:r w:rsidRPr="63432A16" w:rsidR="00CA4CCF">
        <w:rPr>
          <w:rFonts w:ascii="Times New Roman" w:hAnsi="Times New Roman"/>
          <w:color w:val="000000"/>
          <w:sz w:val="24"/>
          <w:szCs w:val="24"/>
          <w:shd w:val="clear" w:color="auto" w:fill="FFFFFF"/>
        </w:rPr>
        <w:t xml:space="preserve"> to till date</w:t>
      </w:r>
      <w:r w:rsidRPr="63432A16" w:rsidR="00CA4CCF">
        <w:rPr>
          <w:rFonts w:ascii="Times New Roman" w:hAnsi="Times New Roman"/>
          <w:color w:val="000000"/>
          <w:sz w:val="24"/>
          <w:szCs w:val="24"/>
          <w:shd w:val="clear" w:color="auto" w:fill="FFFFFF"/>
        </w:rPr>
        <w:t xml:space="preserve">.</w:t>
      </w:r>
      <w:proofErr w:type="spellStart"/>
      <w:proofErr w:type="spellEnd"/>
      <w:proofErr w:type="spellStart"/>
      <w:proofErr w:type="spellEnd"/>
    </w:p>
    <w:p xmlns:wp14="http://schemas.microsoft.com/office/word/2010/wordml" w:rsidR="00A13979" w:rsidP="00A13979" w:rsidRDefault="00A13979" w14:paraId="0A37501D" wp14:textId="77777777">
      <w:pPr>
        <w:pStyle w:val="ListParagraph"/>
        <w:suppressAutoHyphens/>
        <w:spacing w:line="100" w:lineRule="atLeast"/>
        <w:ind w:left="0"/>
        <w:rPr>
          <w:rFonts w:ascii="Times New Roman" w:hAnsi="Times New Roman"/>
          <w:color w:val="000000"/>
          <w:sz w:val="24"/>
          <w:shd w:val="clear" w:color="auto" w:fill="FFFFFF"/>
        </w:rPr>
      </w:pPr>
    </w:p>
    <w:p xmlns:wp14="http://schemas.microsoft.com/office/word/2010/wordml" w:rsidRPr="00A13979" w:rsidR="00A13979" w:rsidP="00A13979" w:rsidRDefault="00A13979" w14:paraId="50D61451" wp14:textId="77777777">
      <w:pPr>
        <w:pStyle w:val="ListParagraph"/>
        <w:suppressAutoHyphens/>
        <w:spacing w:line="100" w:lineRule="atLeast"/>
        <w:ind w:left="-397"/>
        <w:rPr>
          <w:rFonts w:asciiTheme="majorHAnsi" w:hAnsiTheme="majorHAnsi"/>
          <w:b/>
          <w:color w:val="000000"/>
          <w:sz w:val="28"/>
          <w:szCs w:val="28"/>
          <w:u w:val="single"/>
          <w:shd w:val="clear" w:color="auto" w:fill="FFFFFF"/>
        </w:rPr>
      </w:pPr>
      <w:r w:rsidRPr="00A13979">
        <w:rPr>
          <w:rFonts w:asciiTheme="majorHAnsi" w:hAnsiTheme="majorHAnsi"/>
          <w:b/>
          <w:color w:val="000000"/>
          <w:sz w:val="28"/>
          <w:szCs w:val="28"/>
          <w:u w:val="single"/>
          <w:shd w:val="clear" w:color="auto" w:fill="FFFFFF"/>
        </w:rPr>
        <w:t>Technical Skills</w:t>
      </w:r>
      <w:r>
        <w:rPr>
          <w:rFonts w:asciiTheme="majorHAnsi" w:hAnsiTheme="majorHAnsi"/>
          <w:b/>
          <w:color w:val="000000"/>
          <w:sz w:val="28"/>
          <w:szCs w:val="28"/>
          <w:u w:val="single"/>
          <w:shd w:val="clear" w:color="auto" w:fill="FFFFFF"/>
        </w:rPr>
        <w:t>:</w:t>
      </w:r>
    </w:p>
    <w:p xmlns:wp14="http://schemas.microsoft.com/office/word/2010/wordml" w:rsidRPr="00A13979" w:rsidR="00A13979" w:rsidP="00A13979" w:rsidRDefault="00A13979" w14:paraId="5DAB6C7B" wp14:textId="77777777">
      <w:pPr>
        <w:pStyle w:val="ListParagraph"/>
        <w:suppressAutoHyphens/>
        <w:spacing w:line="100" w:lineRule="atLeast"/>
        <w:ind w:left="0"/>
        <w:rPr>
          <w:rFonts w:ascii="Times New Roman" w:hAnsi="Times New Roman"/>
          <w:b/>
          <w:sz w:val="24"/>
          <w:u w:val="single"/>
        </w:rPr>
      </w:pPr>
    </w:p>
    <w:tbl>
      <w:tblPr>
        <w:tblStyle w:val="TableGrid"/>
        <w:tblW w:w="0" w:type="auto"/>
        <w:tblLook w:val="04A0"/>
      </w:tblPr>
      <w:tblGrid>
        <w:gridCol w:w="3569"/>
        <w:gridCol w:w="5673"/>
      </w:tblGrid>
      <w:tr xmlns:wp14="http://schemas.microsoft.com/office/word/2010/wordml" w:rsidRPr="005E04E2" w:rsidR="00A13979" w:rsidTr="12BA4AB1" w14:paraId="45D8FD64" wp14:textId="77777777">
        <w:trPr>
          <w:trHeight w:val="350"/>
        </w:trPr>
        <w:tc>
          <w:tcPr>
            <w:tcW w:w="4068" w:type="dxa"/>
            <w:tcMar/>
          </w:tcPr>
          <w:p w:rsidRPr="00A13979" w:rsidR="00A13979" w:rsidP="00FB2A88" w:rsidRDefault="00A13979" w14:paraId="621AB1CB" wp14:textId="77777777">
            <w:pPr>
              <w:spacing w:before="60"/>
              <w:jc w:val="both"/>
              <w:rPr>
                <w:sz w:val="24"/>
                <w:szCs w:val="24"/>
              </w:rPr>
            </w:pPr>
            <w:r w:rsidRPr="00A13979">
              <w:rPr>
                <w:sz w:val="24"/>
                <w:szCs w:val="24"/>
              </w:rPr>
              <w:t>Version Control Tools</w:t>
            </w:r>
          </w:p>
        </w:tc>
        <w:tc>
          <w:tcPr>
            <w:tcW w:w="5508" w:type="dxa"/>
            <w:tcMar/>
          </w:tcPr>
          <w:p w:rsidRPr="00A13979" w:rsidR="00A13979" w:rsidP="00FB2A88" w:rsidRDefault="00A13979" w14:paraId="5D05AEAB" wp14:textId="77777777">
            <w:pPr>
              <w:spacing w:before="60"/>
              <w:jc w:val="both"/>
              <w:rPr>
                <w:sz w:val="24"/>
                <w:szCs w:val="24"/>
              </w:rPr>
            </w:pPr>
            <w:r w:rsidRPr="00A13979">
              <w:rPr>
                <w:sz w:val="24"/>
                <w:szCs w:val="24"/>
              </w:rPr>
              <w:t>Git, Git Hub</w:t>
            </w:r>
            <w:r>
              <w:rPr>
                <w:sz w:val="24"/>
                <w:szCs w:val="24"/>
              </w:rPr>
              <w:t>, Bit bucket</w:t>
            </w:r>
          </w:p>
        </w:tc>
      </w:tr>
      <w:tr xmlns:wp14="http://schemas.microsoft.com/office/word/2010/wordml" w:rsidRPr="005E04E2" w:rsidR="00A13979" w:rsidTr="12BA4AB1" w14:paraId="33670007" wp14:textId="77777777">
        <w:trPr>
          <w:trHeight w:val="248"/>
        </w:trPr>
        <w:tc>
          <w:tcPr>
            <w:tcW w:w="4068" w:type="dxa"/>
            <w:tcMar/>
          </w:tcPr>
          <w:p w:rsidRPr="00A13979" w:rsidR="00A13979" w:rsidP="00FB2A88" w:rsidRDefault="00A13979" w14:paraId="41F0CD88" wp14:textId="77777777">
            <w:pPr>
              <w:jc w:val="both"/>
              <w:rPr>
                <w:sz w:val="24"/>
                <w:szCs w:val="24"/>
              </w:rPr>
            </w:pPr>
            <w:r w:rsidRPr="00A13979">
              <w:rPr>
                <w:sz w:val="24"/>
                <w:szCs w:val="24"/>
              </w:rPr>
              <w:t>Build Tools</w:t>
            </w:r>
          </w:p>
        </w:tc>
        <w:tc>
          <w:tcPr>
            <w:tcW w:w="5508" w:type="dxa"/>
            <w:tcMar/>
          </w:tcPr>
          <w:p w:rsidRPr="00A13979" w:rsidR="00A13979" w:rsidP="00FB2A88" w:rsidRDefault="00A13979" w14:paraId="2082AADB" wp14:textId="77777777">
            <w:pPr>
              <w:jc w:val="both"/>
              <w:rPr>
                <w:sz w:val="24"/>
                <w:szCs w:val="24"/>
              </w:rPr>
            </w:pPr>
            <w:r w:rsidRPr="00A13979">
              <w:rPr>
                <w:sz w:val="24"/>
                <w:szCs w:val="24"/>
              </w:rPr>
              <w:t>Maven</w:t>
            </w:r>
          </w:p>
        </w:tc>
      </w:tr>
      <w:tr xmlns:wp14="http://schemas.microsoft.com/office/word/2010/wordml" w:rsidRPr="005E04E2" w:rsidR="00A13979" w:rsidTr="12BA4AB1" w14:paraId="0DBB1B98" wp14:textId="77777777">
        <w:trPr>
          <w:trHeight w:val="248"/>
        </w:trPr>
        <w:tc>
          <w:tcPr>
            <w:tcW w:w="4068" w:type="dxa"/>
            <w:tcMar/>
          </w:tcPr>
          <w:p w:rsidRPr="00A13979" w:rsidR="00A13979" w:rsidP="00FB2A88" w:rsidRDefault="00A13979" w14:paraId="5AFB21DA" wp14:textId="77777777">
            <w:pPr>
              <w:jc w:val="both"/>
              <w:rPr>
                <w:sz w:val="24"/>
                <w:szCs w:val="24"/>
              </w:rPr>
            </w:pPr>
            <w:r w:rsidRPr="00A13979">
              <w:rPr>
                <w:sz w:val="24"/>
                <w:szCs w:val="24"/>
              </w:rPr>
              <w:t>Continuous Integration</w:t>
            </w:r>
          </w:p>
        </w:tc>
        <w:tc>
          <w:tcPr>
            <w:tcW w:w="5508" w:type="dxa"/>
            <w:tcMar/>
          </w:tcPr>
          <w:p w:rsidRPr="00A13979" w:rsidR="00A13979" w:rsidP="00FB2A88" w:rsidRDefault="00A13979" w14:paraId="459E4911" wp14:textId="77777777">
            <w:pPr>
              <w:jc w:val="both"/>
              <w:rPr>
                <w:sz w:val="24"/>
                <w:szCs w:val="24"/>
              </w:rPr>
            </w:pPr>
            <w:proofErr w:type="spellStart"/>
            <w:r w:rsidRPr="00A13979">
              <w:rPr>
                <w:sz w:val="24"/>
                <w:szCs w:val="24"/>
              </w:rPr>
              <w:t>Jenkins</w:t>
            </w:r>
            <w:r>
              <w:rPr>
                <w:sz w:val="24"/>
                <w:szCs w:val="24"/>
              </w:rPr>
              <w:t>,Teamcity</w:t>
            </w:r>
            <w:proofErr w:type="spellEnd"/>
          </w:p>
        </w:tc>
      </w:tr>
      <w:tr xmlns:wp14="http://schemas.microsoft.com/office/word/2010/wordml" w:rsidRPr="005E04E2" w:rsidR="00A13979" w:rsidTr="12BA4AB1" w14:paraId="7E97F1E2" wp14:textId="77777777">
        <w:trPr>
          <w:trHeight w:val="232"/>
        </w:trPr>
        <w:tc>
          <w:tcPr>
            <w:tcW w:w="4068" w:type="dxa"/>
            <w:tcMar/>
          </w:tcPr>
          <w:p w:rsidRPr="00A13979" w:rsidR="00A13979" w:rsidP="00FB2A88" w:rsidRDefault="00A13979" w14:paraId="6E0275BC" wp14:textId="77777777">
            <w:pPr>
              <w:jc w:val="both"/>
              <w:rPr>
                <w:sz w:val="24"/>
                <w:szCs w:val="24"/>
              </w:rPr>
            </w:pPr>
            <w:r w:rsidRPr="00A13979">
              <w:rPr>
                <w:sz w:val="24"/>
                <w:szCs w:val="24"/>
              </w:rPr>
              <w:t>Containerization</w:t>
            </w:r>
          </w:p>
        </w:tc>
        <w:tc>
          <w:tcPr>
            <w:tcW w:w="5508" w:type="dxa"/>
            <w:tcMar/>
          </w:tcPr>
          <w:p w:rsidRPr="00A13979" w:rsidR="00A13979" w:rsidP="00FB2A88" w:rsidRDefault="00A13979" w14:paraId="42F633B0" wp14:textId="77777777">
            <w:pPr>
              <w:jc w:val="both"/>
              <w:rPr>
                <w:sz w:val="24"/>
                <w:szCs w:val="24"/>
              </w:rPr>
            </w:pPr>
            <w:r w:rsidRPr="00A13979">
              <w:rPr>
                <w:sz w:val="24"/>
                <w:szCs w:val="24"/>
              </w:rPr>
              <w:t>Docker</w:t>
            </w:r>
          </w:p>
        </w:tc>
      </w:tr>
      <w:tr xmlns:wp14="http://schemas.microsoft.com/office/word/2010/wordml" w:rsidRPr="005E04E2" w:rsidR="00A13979" w:rsidTr="12BA4AB1" w14:paraId="2E4486C7" wp14:textId="77777777">
        <w:trPr>
          <w:trHeight w:val="248"/>
        </w:trPr>
        <w:tc>
          <w:tcPr>
            <w:tcW w:w="4068" w:type="dxa"/>
            <w:tcMar/>
          </w:tcPr>
          <w:p w:rsidRPr="00A13979" w:rsidR="00A13979" w:rsidP="00FB2A88" w:rsidRDefault="00A13979" w14:paraId="00FA079D" wp14:textId="77777777">
            <w:pPr>
              <w:jc w:val="both"/>
              <w:rPr>
                <w:sz w:val="24"/>
                <w:szCs w:val="24"/>
              </w:rPr>
            </w:pPr>
            <w:r w:rsidRPr="00A13979">
              <w:rPr>
                <w:sz w:val="24"/>
                <w:szCs w:val="24"/>
              </w:rPr>
              <w:t>Configuration Management</w:t>
            </w:r>
          </w:p>
        </w:tc>
        <w:tc>
          <w:tcPr>
            <w:tcW w:w="5508" w:type="dxa"/>
            <w:tcMar/>
          </w:tcPr>
          <w:p w:rsidRPr="00A13979" w:rsidR="00A13979" w:rsidP="12BA4AB1" w:rsidRDefault="00A13979" w14:paraId="49568A91" wp14:textId="3630C6A7">
            <w:pPr>
              <w:jc w:val="both"/>
              <w:rPr>
                <w:sz w:val="24"/>
                <w:szCs w:val="24"/>
              </w:rPr>
            </w:pPr>
            <w:r w:rsidRPr="12BA4AB1" w:rsidR="12BA4AB1">
              <w:rPr>
                <w:sz w:val="24"/>
                <w:szCs w:val="24"/>
              </w:rPr>
              <w:t>Ansible</w:t>
            </w:r>
            <w:r w:rsidRPr="12BA4AB1" w:rsidR="12BA4AB1">
              <w:rPr>
                <w:sz w:val="24"/>
                <w:szCs w:val="24"/>
              </w:rPr>
              <w:t xml:space="preserve">, </w:t>
            </w:r>
            <w:r w:rsidRPr="12BA4AB1" w:rsidR="12BA4AB1">
              <w:rPr>
                <w:sz w:val="24"/>
                <w:szCs w:val="24"/>
              </w:rPr>
              <w:t>Chef</w:t>
            </w:r>
          </w:p>
        </w:tc>
      </w:tr>
      <w:tr xmlns:wp14="http://schemas.microsoft.com/office/word/2010/wordml" w:rsidRPr="005E04E2" w:rsidR="00A13979" w:rsidTr="12BA4AB1" w14:paraId="78CFCDDF" wp14:textId="77777777">
        <w:trPr>
          <w:trHeight w:val="248"/>
        </w:trPr>
        <w:tc>
          <w:tcPr>
            <w:tcW w:w="4068" w:type="dxa"/>
            <w:tcMar/>
          </w:tcPr>
          <w:p w:rsidRPr="00A13979" w:rsidR="00A13979" w:rsidP="00FB2A88" w:rsidRDefault="00A13979" w14:paraId="773CBEDA" wp14:textId="77777777">
            <w:pPr>
              <w:jc w:val="both"/>
              <w:rPr>
                <w:sz w:val="24"/>
                <w:szCs w:val="24"/>
              </w:rPr>
            </w:pPr>
            <w:r w:rsidRPr="00A13979">
              <w:rPr>
                <w:sz w:val="24"/>
                <w:szCs w:val="24"/>
              </w:rPr>
              <w:t>Scripting Languages</w:t>
            </w:r>
          </w:p>
        </w:tc>
        <w:tc>
          <w:tcPr>
            <w:tcW w:w="5508" w:type="dxa"/>
            <w:tcMar/>
          </w:tcPr>
          <w:p w:rsidRPr="00A13979" w:rsidR="00A13979" w:rsidP="00FB2A88" w:rsidRDefault="00A13979" w14:paraId="4A7B6AFC" wp14:textId="77777777">
            <w:pPr>
              <w:jc w:val="both"/>
              <w:rPr>
                <w:sz w:val="24"/>
                <w:szCs w:val="24"/>
              </w:rPr>
            </w:pPr>
            <w:r w:rsidRPr="00A13979">
              <w:rPr>
                <w:sz w:val="24"/>
                <w:szCs w:val="24"/>
              </w:rPr>
              <w:t>Python, Shell scripting</w:t>
            </w:r>
          </w:p>
        </w:tc>
      </w:tr>
      <w:tr xmlns:wp14="http://schemas.microsoft.com/office/word/2010/wordml" w:rsidRPr="005E04E2" w:rsidR="00A13979" w:rsidTr="12BA4AB1" w14:paraId="3DA1FE87" wp14:textId="77777777">
        <w:trPr>
          <w:trHeight w:val="248"/>
        </w:trPr>
        <w:tc>
          <w:tcPr>
            <w:tcW w:w="4068" w:type="dxa"/>
            <w:tcMar/>
          </w:tcPr>
          <w:p w:rsidRPr="00A13979" w:rsidR="00A13979" w:rsidP="00FB2A88" w:rsidRDefault="00A13979" w14:paraId="269FF964" wp14:textId="77777777">
            <w:pPr>
              <w:jc w:val="both"/>
              <w:rPr>
                <w:sz w:val="24"/>
                <w:szCs w:val="24"/>
              </w:rPr>
            </w:pPr>
            <w:r w:rsidRPr="00A13979">
              <w:rPr>
                <w:sz w:val="24"/>
                <w:szCs w:val="24"/>
              </w:rPr>
              <w:t>Operating System</w:t>
            </w:r>
          </w:p>
        </w:tc>
        <w:tc>
          <w:tcPr>
            <w:tcW w:w="5508" w:type="dxa"/>
            <w:tcMar/>
          </w:tcPr>
          <w:p w:rsidRPr="00A13979" w:rsidR="00A13979" w:rsidP="00FB2A88" w:rsidRDefault="00A13979" w14:paraId="7212C59D" wp14:textId="77777777">
            <w:pPr>
              <w:jc w:val="both"/>
              <w:rPr>
                <w:sz w:val="24"/>
                <w:szCs w:val="24"/>
              </w:rPr>
            </w:pPr>
            <w:r w:rsidRPr="00A13979">
              <w:rPr>
                <w:sz w:val="24"/>
                <w:szCs w:val="24"/>
              </w:rPr>
              <w:t>Linux, Windows, Ubuntu &amp; CentOS</w:t>
            </w:r>
          </w:p>
        </w:tc>
      </w:tr>
      <w:tr xmlns:wp14="http://schemas.microsoft.com/office/word/2010/wordml" w:rsidRPr="005E04E2" w:rsidR="00A13979" w:rsidTr="12BA4AB1" w14:paraId="2D7AF1B1" wp14:textId="77777777">
        <w:trPr>
          <w:trHeight w:val="318"/>
        </w:trPr>
        <w:tc>
          <w:tcPr>
            <w:tcW w:w="4068" w:type="dxa"/>
            <w:tcMar/>
          </w:tcPr>
          <w:p w:rsidRPr="00A13979" w:rsidR="00A13979" w:rsidP="00FB2A88" w:rsidRDefault="00A13979" w14:paraId="2FEF3CB8" wp14:textId="77777777">
            <w:pPr>
              <w:pStyle w:val="BodyText"/>
              <w:tabs>
                <w:tab w:val="left" w:pos="2292"/>
              </w:tabs>
              <w:spacing w:after="0"/>
              <w:ind w:right="-390"/>
            </w:pPr>
            <w:r w:rsidRPr="00A13979">
              <w:t>Cloud Technologies</w:t>
            </w:r>
            <w:r w:rsidRPr="00A13979">
              <w:tab/>
            </w:r>
            <w:r w:rsidRPr="00A13979">
              <w:tab/>
            </w:r>
          </w:p>
        </w:tc>
        <w:tc>
          <w:tcPr>
            <w:tcW w:w="5508" w:type="dxa"/>
            <w:tcMar/>
          </w:tcPr>
          <w:p w:rsidR="00D07789" w:rsidP="00FB2A88" w:rsidRDefault="00A13979" w14:paraId="010FA972" wp14:textId="77777777">
            <w:pPr>
              <w:pStyle w:val="BodyText"/>
              <w:tabs>
                <w:tab w:val="left" w:pos="2292"/>
              </w:tabs>
              <w:spacing w:after="0" w:line="276" w:lineRule="auto"/>
              <w:ind w:right="-390"/>
              <w:rPr>
                <w:rFonts w:eastAsia="Calibri"/>
              </w:rPr>
            </w:pPr>
            <w:r w:rsidRPr="00A13979">
              <w:rPr>
                <w:rFonts w:eastAsia="Calibri"/>
              </w:rPr>
              <w:t>AWS(EC2,S3,VPC,LOADBALANCING,AUTOSCALING,</w:t>
            </w:r>
          </w:p>
          <w:p w:rsidRPr="00A13979" w:rsidR="00A13979" w:rsidP="00FB2A88" w:rsidRDefault="00D07789" w14:paraId="50D9D17C" wp14:textId="77777777">
            <w:pPr>
              <w:pStyle w:val="BodyText"/>
              <w:tabs>
                <w:tab w:val="left" w:pos="2292"/>
              </w:tabs>
              <w:spacing w:after="0" w:line="276" w:lineRule="auto"/>
              <w:ind w:right="-390"/>
              <w:rPr>
                <w:lang w:val="en-IN"/>
              </w:rPr>
            </w:pPr>
            <w:r>
              <w:rPr>
                <w:rFonts w:eastAsia="Calibri"/>
              </w:rPr>
              <w:t>Cloud Watch, Cloud Formation</w:t>
            </w:r>
            <w:r w:rsidRPr="00A13979" w:rsidR="00A13979">
              <w:rPr>
                <w:rFonts w:eastAsia="Calibri"/>
              </w:rPr>
              <w:t>.</w:t>
            </w:r>
          </w:p>
        </w:tc>
      </w:tr>
    </w:tbl>
    <w:p w:rsidR="7620DA42" w:rsidRDefault="7620DA42" w14:paraId="43AFC9E3" w14:textId="700626E3"/>
    <w:p xmlns:wp14="http://schemas.microsoft.com/office/word/2010/wordml" w:rsidR="00A13979" w:rsidP="00A13979" w:rsidRDefault="00A13979" w14:paraId="02EB378F" wp14:textId="77777777">
      <w:pPr>
        <w:pStyle w:val="ListParagraph"/>
        <w:suppressAutoHyphens/>
        <w:spacing w:line="100" w:lineRule="atLeast"/>
        <w:ind w:left="0"/>
        <w:rPr>
          <w:rFonts w:ascii="Times New Roman" w:hAnsi="Times New Roman"/>
          <w:b/>
          <w:sz w:val="24"/>
          <w:u w:val="single"/>
        </w:rPr>
      </w:pPr>
    </w:p>
    <w:p xmlns:wp14="http://schemas.microsoft.com/office/word/2010/wordml" w:rsidRPr="0051443A" w:rsidR="00E908B7" w:rsidP="009E2966" w:rsidRDefault="00E908B7" w14:paraId="6C7F3E71" wp14:textId="77777777">
      <w:pPr>
        <w:spacing w:line="240" w:lineRule="auto"/>
        <w:ind w:left="-283"/>
        <w:jc w:val="both"/>
        <w:outlineLvl w:val="0"/>
        <w:rPr>
          <w:rFonts w:cs="Calibri" w:asciiTheme="majorHAnsi" w:hAnsiTheme="majorHAnsi"/>
          <w:b/>
          <w:sz w:val="24"/>
          <w:szCs w:val="24"/>
          <w:u w:val="single"/>
        </w:rPr>
      </w:pPr>
      <w:r w:rsidRPr="0051443A">
        <w:rPr>
          <w:rFonts w:cs="Calibri" w:asciiTheme="majorHAnsi" w:hAnsiTheme="majorHAnsi"/>
          <w:b/>
          <w:sz w:val="24"/>
          <w:szCs w:val="24"/>
          <w:u w:val="single"/>
        </w:rPr>
        <w:t>Description:</w:t>
      </w:r>
    </w:p>
    <w:p xmlns:wp14="http://schemas.microsoft.com/office/word/2010/wordml" w:rsidRPr="00AD08CA" w:rsidR="00E908B7" w:rsidP="005A7DB8" w:rsidRDefault="009E2966" w14:paraId="3EF57840" wp14:textId="77777777">
      <w:pPr>
        <w:spacing w:line="240" w:lineRule="auto"/>
        <w:ind w:left="-113" w:firstLine="720"/>
        <w:jc w:val="both"/>
        <w:rPr>
          <w:rFonts w:ascii="Times New Roman" w:hAnsi="Times New Roman" w:cs="Times New Roman"/>
          <w:sz w:val="24"/>
          <w:szCs w:val="24"/>
        </w:rPr>
      </w:pPr>
      <w:proofErr w:type="spellStart"/>
      <w:r w:rsidRPr="00AD08CA">
        <w:rPr>
          <w:rFonts w:ascii="Times New Roman" w:hAnsi="Times New Roman" w:cs="Times New Roman"/>
          <w:sz w:val="24"/>
          <w:szCs w:val="24"/>
        </w:rPr>
        <w:t>E</w:t>
      </w:r>
      <w:r w:rsidRPr="00AD08CA" w:rsidR="00E908B7">
        <w:rPr>
          <w:rFonts w:ascii="Times New Roman" w:hAnsi="Times New Roman" w:cs="Times New Roman"/>
          <w:sz w:val="24"/>
          <w:szCs w:val="24"/>
        </w:rPr>
        <w:t>Store</w:t>
      </w:r>
      <w:proofErr w:type="spellEnd"/>
      <w:r w:rsidRPr="00AD08CA" w:rsidR="00E908B7">
        <w:rPr>
          <w:rFonts w:ascii="Times New Roman" w:hAnsi="Times New Roman" w:cs="Times New Roman"/>
          <w:sz w:val="24"/>
          <w:szCs w:val="24"/>
        </w:rPr>
        <w:t xml:space="preserve"> is an ecommerce based application that enables customers to buy Symantec products and services online. It provides different flows and options depending upon the source of customers</w:t>
      </w:r>
      <w:r w:rsidRPr="00AD08CA">
        <w:rPr>
          <w:rFonts w:ascii="Times New Roman" w:hAnsi="Times New Roman" w:cs="Times New Roman"/>
          <w:sz w:val="24"/>
          <w:szCs w:val="24"/>
        </w:rPr>
        <w:t xml:space="preserve"> (e.g. new customer, renewal). </w:t>
      </w:r>
      <w:proofErr w:type="spellStart"/>
      <w:r w:rsidRPr="00AD08CA">
        <w:rPr>
          <w:rFonts w:ascii="Times New Roman" w:hAnsi="Times New Roman" w:cs="Times New Roman"/>
          <w:sz w:val="24"/>
          <w:szCs w:val="24"/>
        </w:rPr>
        <w:t>E</w:t>
      </w:r>
      <w:r w:rsidRPr="00AD08CA" w:rsidR="00E908B7">
        <w:rPr>
          <w:rFonts w:ascii="Times New Roman" w:hAnsi="Times New Roman" w:cs="Times New Roman"/>
          <w:sz w:val="24"/>
          <w:szCs w:val="24"/>
        </w:rPr>
        <w:t>store</w:t>
      </w:r>
      <w:proofErr w:type="spellEnd"/>
      <w:r w:rsidRPr="00AD08CA" w:rsidR="00E908B7">
        <w:rPr>
          <w:rFonts w:ascii="Times New Roman" w:hAnsi="Times New Roman" w:cs="Times New Roman"/>
          <w:sz w:val="24"/>
          <w:szCs w:val="24"/>
        </w:rPr>
        <w:t xml:space="preserve"> is customized based on count</w:t>
      </w:r>
      <w:r w:rsidRPr="00AD08CA">
        <w:rPr>
          <w:rFonts w:ascii="Times New Roman" w:hAnsi="Times New Roman" w:cs="Times New Roman"/>
          <w:sz w:val="24"/>
          <w:szCs w:val="24"/>
        </w:rPr>
        <w:t xml:space="preserve">ries and languages. Content on </w:t>
      </w:r>
      <w:proofErr w:type="spellStart"/>
      <w:r w:rsidRPr="00AD08CA">
        <w:rPr>
          <w:rFonts w:ascii="Times New Roman" w:hAnsi="Times New Roman" w:cs="Times New Roman"/>
          <w:sz w:val="24"/>
          <w:szCs w:val="24"/>
        </w:rPr>
        <w:t>E</w:t>
      </w:r>
      <w:r w:rsidRPr="00AD08CA" w:rsidR="00E908B7">
        <w:rPr>
          <w:rFonts w:ascii="Times New Roman" w:hAnsi="Times New Roman" w:cs="Times New Roman"/>
          <w:sz w:val="24"/>
          <w:szCs w:val="24"/>
        </w:rPr>
        <w:t>store</w:t>
      </w:r>
      <w:proofErr w:type="spellEnd"/>
      <w:r w:rsidRPr="00AD08CA" w:rsidR="00E908B7">
        <w:rPr>
          <w:rFonts w:ascii="Times New Roman" w:hAnsi="Times New Roman" w:cs="Times New Roman"/>
          <w:sz w:val="24"/>
          <w:szCs w:val="24"/>
        </w:rPr>
        <w:t xml:space="preserve"> is displayed using CMS.</w:t>
      </w:r>
    </w:p>
    <w:p xmlns:wp14="http://schemas.microsoft.com/office/word/2010/wordml" w:rsidRPr="0051443A" w:rsidR="00E908B7" w:rsidP="0006125D" w:rsidRDefault="00E908B7" w14:paraId="0E007D12" wp14:textId="77777777">
      <w:pPr>
        <w:spacing w:line="240" w:lineRule="auto"/>
        <w:ind w:left="-283"/>
        <w:jc w:val="both"/>
        <w:outlineLvl w:val="0"/>
        <w:rPr>
          <w:rFonts w:cs="Calibri" w:asciiTheme="majorHAnsi" w:hAnsiTheme="majorHAnsi"/>
          <w:b/>
          <w:sz w:val="24"/>
          <w:szCs w:val="24"/>
          <w:u w:val="single"/>
        </w:rPr>
      </w:pPr>
      <w:r w:rsidRPr="0051443A">
        <w:rPr>
          <w:rFonts w:cs="Calibri" w:asciiTheme="majorHAnsi" w:hAnsiTheme="majorHAnsi"/>
          <w:b/>
          <w:sz w:val="24"/>
          <w:szCs w:val="24"/>
          <w:u w:val="single"/>
        </w:rPr>
        <w:t>Responsibilities:</w:t>
      </w:r>
    </w:p>
    <w:p xmlns:wp14="http://schemas.microsoft.com/office/word/2010/wordml" w:rsidRPr="0000114F" w:rsidR="0000114F" w:rsidP="005A7DB8" w:rsidRDefault="0000114F" w14:paraId="65FF7975" wp14:textId="77777777">
      <w:pPr>
        <w:numPr>
          <w:ilvl w:val="0"/>
          <w:numId w:val="7"/>
        </w:numPr>
        <w:shd w:val="clear" w:color="auto" w:fill="FFFFFF"/>
        <w:suppressAutoHyphens/>
        <w:spacing w:before="8" w:after="0" w:line="240" w:lineRule="auto"/>
        <w:ind w:left="0" w:right="144"/>
        <w:jc w:val="both"/>
        <w:rPr>
          <w:rFonts w:ascii="Times New Roman" w:hAnsi="Times New Roman" w:cs="Times New Roman"/>
          <w:sz w:val="24"/>
          <w:szCs w:val="24"/>
        </w:rPr>
      </w:pPr>
      <w:r w:rsidRPr="0000114F">
        <w:rPr>
          <w:rFonts w:ascii="Times New Roman" w:hAnsi="Times New Roman" w:cs="Times New Roman"/>
          <w:sz w:val="24"/>
          <w:szCs w:val="24"/>
        </w:rPr>
        <w:t>Manage and configure AWS services as per the business needs (ELB, SNS, EC2, S3, RDS, IAM and VPC.</w:t>
      </w:r>
    </w:p>
    <w:p xmlns:wp14="http://schemas.microsoft.com/office/word/2010/wordml" w:rsidRPr="0000114F" w:rsidR="0000114F" w:rsidP="005A7DB8" w:rsidRDefault="0000114F" w14:paraId="79C5E8C5" wp14:textId="77777777">
      <w:pPr>
        <w:numPr>
          <w:ilvl w:val="0"/>
          <w:numId w:val="7"/>
        </w:numPr>
        <w:suppressAutoHyphens/>
        <w:spacing w:after="0" w:line="240" w:lineRule="auto"/>
        <w:ind w:left="0"/>
        <w:jc w:val="both"/>
        <w:rPr>
          <w:rFonts w:ascii="Times New Roman" w:hAnsi="Times New Roman" w:cs="Times New Roman"/>
          <w:sz w:val="24"/>
          <w:szCs w:val="24"/>
        </w:rPr>
      </w:pPr>
      <w:r w:rsidRPr="0000114F">
        <w:rPr>
          <w:rFonts w:ascii="Times New Roman" w:hAnsi="Times New Roman" w:cs="Times New Roman"/>
          <w:sz w:val="24"/>
          <w:szCs w:val="24"/>
        </w:rPr>
        <w:t>Launch and managing Amazon EC2. Setup and attached EBS volumes to Ec2 instances.</w:t>
      </w:r>
    </w:p>
    <w:p xmlns:wp14="http://schemas.microsoft.com/office/word/2010/wordml" w:rsidRPr="0000114F" w:rsidR="0000114F" w:rsidP="005A7DB8" w:rsidRDefault="0000114F" w14:paraId="7900E251" wp14:textId="77777777">
      <w:pPr>
        <w:numPr>
          <w:ilvl w:val="0"/>
          <w:numId w:val="7"/>
        </w:numPr>
        <w:suppressAutoHyphens/>
        <w:spacing w:after="0" w:line="240" w:lineRule="auto"/>
        <w:ind w:left="0"/>
        <w:jc w:val="both"/>
        <w:rPr>
          <w:rFonts w:ascii="Times New Roman" w:hAnsi="Times New Roman" w:cs="Times New Roman"/>
          <w:sz w:val="24"/>
          <w:szCs w:val="24"/>
        </w:rPr>
      </w:pPr>
      <w:r w:rsidRPr="0000114F">
        <w:rPr>
          <w:rFonts w:ascii="Times New Roman" w:hAnsi="Times New Roman" w:cs="Times New Roman"/>
          <w:sz w:val="24"/>
          <w:szCs w:val="24"/>
        </w:rPr>
        <w:t>Setup and managed backup and recovery using snapshot.</w:t>
      </w:r>
    </w:p>
    <w:p xmlns:wp14="http://schemas.microsoft.com/office/word/2010/wordml" w:rsidRPr="0000114F" w:rsidR="0000114F" w:rsidP="005A7DB8" w:rsidRDefault="0000114F" w14:paraId="4C631C2D" wp14:textId="77777777">
      <w:pPr>
        <w:numPr>
          <w:ilvl w:val="0"/>
          <w:numId w:val="7"/>
        </w:numPr>
        <w:suppressAutoHyphens/>
        <w:spacing w:after="0" w:line="240" w:lineRule="auto"/>
        <w:ind w:left="0"/>
        <w:jc w:val="both"/>
        <w:rPr>
          <w:rFonts w:ascii="Times New Roman" w:hAnsi="Times New Roman" w:cs="Times New Roman"/>
          <w:sz w:val="24"/>
          <w:szCs w:val="24"/>
        </w:rPr>
      </w:pPr>
      <w:r w:rsidRPr="0000114F">
        <w:rPr>
          <w:rFonts w:ascii="Times New Roman" w:hAnsi="Times New Roman" w:cs="Times New Roman"/>
          <w:sz w:val="24"/>
          <w:szCs w:val="24"/>
        </w:rPr>
        <w:t>Managing Backups of Instances and EBS storage using scripts.</w:t>
      </w:r>
    </w:p>
    <w:p xmlns:wp14="http://schemas.microsoft.com/office/word/2010/wordml" w:rsidRPr="0000114F" w:rsidR="0000114F" w:rsidP="005A7DB8" w:rsidRDefault="0000114F" w14:paraId="330E6285" wp14:textId="77777777">
      <w:pPr>
        <w:pStyle w:val="ListParagraph"/>
        <w:numPr>
          <w:ilvl w:val="0"/>
          <w:numId w:val="7"/>
        </w:numPr>
        <w:ind w:left="0"/>
        <w:jc w:val="both"/>
        <w:rPr>
          <w:rFonts w:ascii="Times New Roman" w:hAnsi="Times New Roman"/>
          <w:sz w:val="24"/>
        </w:rPr>
      </w:pPr>
      <w:r w:rsidRPr="0000114F">
        <w:rPr>
          <w:rFonts w:ascii="Times New Roman" w:hAnsi="Times New Roman" w:eastAsia="Liberation Serif"/>
          <w:color w:val="00000A"/>
          <w:sz w:val="24"/>
        </w:rPr>
        <w:t>Configured and managing S3 storage. Backup &amp; Restoration</w:t>
      </w:r>
    </w:p>
    <w:p xmlns:wp14="http://schemas.microsoft.com/office/word/2010/wordml" w:rsidRPr="0000114F" w:rsidR="0000114F" w:rsidP="005A7DB8" w:rsidRDefault="0000114F" w14:paraId="3572FFCF" wp14:textId="77777777">
      <w:pPr>
        <w:pStyle w:val="ListParagraph"/>
        <w:numPr>
          <w:ilvl w:val="0"/>
          <w:numId w:val="7"/>
        </w:numPr>
        <w:ind w:left="0"/>
        <w:jc w:val="both"/>
        <w:rPr>
          <w:rFonts w:ascii="Times New Roman" w:hAnsi="Times New Roman"/>
          <w:sz w:val="24"/>
        </w:rPr>
      </w:pPr>
      <w:r w:rsidRPr="0000114F">
        <w:rPr>
          <w:rFonts w:ascii="Times New Roman" w:hAnsi="Times New Roman"/>
          <w:sz w:val="24"/>
        </w:rPr>
        <w:t>Worked exclusively on making applications more scalable and highly available system in AWS (Load balancing).</w:t>
      </w:r>
    </w:p>
    <w:p xmlns:wp14="http://schemas.microsoft.com/office/word/2010/wordml" w:rsidRPr="0000114F" w:rsidR="0000114F" w:rsidP="005A7DB8" w:rsidRDefault="0000114F" w14:paraId="2EB56BB5" wp14:textId="77777777">
      <w:pPr>
        <w:pStyle w:val="ListParagraph"/>
        <w:numPr>
          <w:ilvl w:val="0"/>
          <w:numId w:val="7"/>
        </w:numPr>
        <w:suppressAutoHyphens/>
        <w:ind w:left="0"/>
        <w:jc w:val="both"/>
        <w:rPr>
          <w:rFonts w:ascii="Times New Roman" w:hAnsi="Times New Roman" w:eastAsia="Liberation Serif"/>
          <w:sz w:val="24"/>
        </w:rPr>
      </w:pPr>
      <w:r w:rsidRPr="0000114F">
        <w:rPr>
          <w:rFonts w:ascii="Times New Roman" w:hAnsi="Times New Roman"/>
          <w:sz w:val="24"/>
        </w:rPr>
        <w:t>Setup/Managing VPC, Subnets; make connection between different zones</w:t>
      </w:r>
      <w:r>
        <w:rPr>
          <w:rFonts w:ascii="Times New Roman" w:hAnsi="Times New Roman"/>
          <w:sz w:val="24"/>
        </w:rPr>
        <w:t>.</w:t>
      </w:r>
    </w:p>
    <w:p xmlns:wp14="http://schemas.microsoft.com/office/word/2010/wordml" w:rsidRPr="0000114F" w:rsidR="0000114F" w:rsidP="12BA4AB1" w:rsidRDefault="0000114F" w14:paraId="03F2A1D5" wp14:textId="5AD706CC">
      <w:pPr>
        <w:pStyle w:val="ListParagraph"/>
        <w:numPr>
          <w:ilvl w:val="0"/>
          <w:numId w:val="7"/>
        </w:numPr>
        <w:suppressAutoHyphens/>
        <w:ind w:left="0"/>
        <w:jc w:val="both"/>
        <w:rPr>
          <w:rFonts w:ascii="Times New Roman" w:hAnsi="Times New Roman" w:eastAsia="Liberation Serif"/>
          <w:sz w:val="24"/>
          <w:szCs w:val="24"/>
        </w:rPr>
      </w:pPr>
      <w:r w:rsidRPr="12BA4AB1" w:rsidR="12BA4AB1">
        <w:rPr>
          <w:rFonts w:ascii="Times New Roman" w:hAnsi="Times New Roman"/>
          <w:sz w:val="24"/>
          <w:szCs w:val="24"/>
        </w:rPr>
        <w:t xml:space="preserve">Automate the build process using GIT, maven, Jenkins, </w:t>
      </w:r>
      <w:r w:rsidRPr="12BA4AB1" w:rsidR="12BA4AB1">
        <w:rPr>
          <w:rFonts w:ascii="Times New Roman" w:hAnsi="Times New Roman"/>
          <w:sz w:val="24"/>
          <w:szCs w:val="24"/>
        </w:rPr>
        <w:t>Ansible</w:t>
      </w:r>
      <w:r w:rsidRPr="12BA4AB1" w:rsidR="12BA4AB1">
        <w:rPr>
          <w:rFonts w:ascii="Times New Roman" w:hAnsi="Times New Roman"/>
          <w:sz w:val="24"/>
          <w:szCs w:val="24"/>
        </w:rPr>
        <w:t>.</w:t>
      </w:r>
    </w:p>
    <w:p xmlns:wp14="http://schemas.microsoft.com/office/word/2010/wordml" w:rsidRPr="0000114F" w:rsidR="0000114F" w:rsidP="005A7DB8" w:rsidRDefault="0000114F" w14:paraId="6562EF4C" wp14:textId="77777777">
      <w:pPr>
        <w:pStyle w:val="NormalWeb"/>
        <w:numPr>
          <w:ilvl w:val="0"/>
          <w:numId w:val="7"/>
        </w:numPr>
        <w:shd w:val="clear" w:color="auto" w:fill="FFFFFF" w:themeFill="background1"/>
        <w:spacing w:before="0" w:beforeAutospacing="0" w:after="0" w:afterAutospacing="0"/>
        <w:ind w:left="0"/>
        <w:jc w:val="both"/>
        <w:rPr>
          <w:rFonts w:eastAsiaTheme="minorHAnsi"/>
          <w:color w:val="00000A"/>
        </w:rPr>
      </w:pPr>
      <w:r w:rsidRPr="0000114F">
        <w:rPr>
          <w:rFonts w:eastAsiaTheme="minorHAnsi"/>
          <w:color w:val="00000A"/>
        </w:rPr>
        <w:lastRenderedPageBreak/>
        <w:t>Created best practices for branching &amp; Merging Strategy to maintain the source code in the GIT version Control Systems.</w:t>
      </w:r>
    </w:p>
    <w:p xmlns:wp14="http://schemas.microsoft.com/office/word/2010/wordml" w:rsidRPr="0000114F" w:rsidR="0000114F" w:rsidP="00A64645" w:rsidRDefault="0000114F" w14:paraId="79D76C15" wp14:textId="77777777">
      <w:pPr>
        <w:pStyle w:val="NormalWeb"/>
        <w:numPr>
          <w:ilvl w:val="0"/>
          <w:numId w:val="7"/>
        </w:numPr>
        <w:shd w:val="clear" w:color="auto" w:fill="FFFFFF" w:themeFill="background1"/>
        <w:spacing w:before="0" w:beforeAutospacing="0" w:after="0" w:afterAutospacing="0"/>
        <w:ind w:left="0"/>
        <w:jc w:val="both"/>
        <w:rPr>
          <w:rFonts w:eastAsiaTheme="minorHAnsi"/>
          <w:color w:val="00000A"/>
        </w:rPr>
      </w:pPr>
      <w:r w:rsidRPr="0000114F">
        <w:rPr>
          <w:rFonts w:eastAsiaTheme="minorHAnsi"/>
          <w:color w:val="00000A"/>
        </w:rPr>
        <w:t>Responsible for creating branches, merging and resolving merging conflicts.</w:t>
      </w:r>
    </w:p>
    <w:p xmlns:wp14="http://schemas.microsoft.com/office/word/2010/wordml" w:rsidRPr="0000114F" w:rsidR="0000114F" w:rsidP="00A64645" w:rsidRDefault="0000114F" w14:paraId="3E6175FD" wp14:textId="77777777">
      <w:pPr>
        <w:pStyle w:val="NormalWeb"/>
        <w:numPr>
          <w:ilvl w:val="0"/>
          <w:numId w:val="7"/>
        </w:numPr>
        <w:shd w:val="clear" w:color="auto" w:fill="FFFFFF" w:themeFill="background1"/>
        <w:spacing w:before="0" w:beforeAutospacing="0" w:after="0" w:afterAutospacing="0"/>
        <w:ind w:left="0"/>
        <w:jc w:val="both"/>
        <w:rPr>
          <w:rFonts w:eastAsiaTheme="minorHAnsi"/>
          <w:color w:val="00000A"/>
        </w:rPr>
      </w:pPr>
      <w:r w:rsidRPr="0000114F">
        <w:rPr>
          <w:rFonts w:eastAsiaTheme="minorHAnsi"/>
          <w:color w:val="00000A"/>
        </w:rPr>
        <w:t>Implementation/setup continuous project build and deployment delivery process using Subversion, Git, Jenkins, Tomcat.</w:t>
      </w:r>
    </w:p>
    <w:p xmlns:wp14="http://schemas.microsoft.com/office/word/2010/wordml" w:rsidRPr="0000114F" w:rsidR="0000114F" w:rsidP="00A64645" w:rsidRDefault="0000114F" w14:paraId="4C03A1A8" wp14:textId="77777777">
      <w:pPr>
        <w:pStyle w:val="NormalWeb"/>
        <w:numPr>
          <w:ilvl w:val="0"/>
          <w:numId w:val="7"/>
        </w:numPr>
        <w:shd w:val="clear" w:color="auto" w:fill="FFFFFF" w:themeFill="background1"/>
        <w:spacing w:before="0" w:beforeAutospacing="0" w:after="0" w:afterAutospacing="0"/>
        <w:ind w:left="0"/>
        <w:jc w:val="both"/>
        <w:rPr>
          <w:rFonts w:eastAsiaTheme="minorHAnsi"/>
          <w:color w:val="00000A"/>
        </w:rPr>
      </w:pPr>
      <w:r w:rsidRPr="0000114F">
        <w:rPr>
          <w:rFonts w:eastAsiaTheme="minorHAnsi"/>
          <w:color w:val="00000A"/>
        </w:rPr>
        <w:t>Administered the automatic build process to ensure correct build execution, and resolved the build issues.</w:t>
      </w:r>
    </w:p>
    <w:p xmlns:wp14="http://schemas.microsoft.com/office/word/2010/wordml" w:rsidRPr="0000114F" w:rsidR="0000114F" w:rsidP="00A64645" w:rsidRDefault="0000114F" w14:paraId="3B352280" wp14:textId="77777777">
      <w:pPr>
        <w:pStyle w:val="NormalWeb"/>
        <w:numPr>
          <w:ilvl w:val="0"/>
          <w:numId w:val="7"/>
        </w:numPr>
        <w:shd w:val="clear" w:color="auto" w:fill="FFFFFF" w:themeFill="background1"/>
        <w:spacing w:before="0" w:beforeAutospacing="0" w:after="0" w:afterAutospacing="0"/>
        <w:ind w:left="0"/>
        <w:jc w:val="both"/>
        <w:rPr>
          <w:rFonts w:eastAsiaTheme="minorHAnsi"/>
          <w:color w:val="00000A"/>
        </w:rPr>
      </w:pPr>
      <w:r w:rsidRPr="0000114F">
        <w:rPr>
          <w:rFonts w:eastAsiaTheme="minorHAnsi"/>
          <w:color w:val="00000A"/>
        </w:rPr>
        <w:t>Configuring new jobs in Jenkins as per the requirement from dev team.</w:t>
      </w:r>
    </w:p>
    <w:p xmlns:wp14="http://schemas.microsoft.com/office/word/2010/wordml" w:rsidRPr="0000114F" w:rsidR="0000114F" w:rsidP="00A64645" w:rsidRDefault="0000114F" w14:paraId="38202ADD" wp14:textId="77777777">
      <w:pPr>
        <w:pStyle w:val="NormalWeb"/>
        <w:numPr>
          <w:ilvl w:val="0"/>
          <w:numId w:val="7"/>
        </w:numPr>
        <w:shd w:val="clear" w:color="auto" w:fill="FFFFFF" w:themeFill="background1"/>
        <w:spacing w:before="0" w:beforeAutospacing="0" w:after="0" w:afterAutospacing="0"/>
        <w:ind w:left="0"/>
        <w:jc w:val="both"/>
        <w:rPr>
          <w:rFonts w:eastAsiaTheme="minorHAnsi"/>
          <w:color w:val="00000A"/>
        </w:rPr>
      </w:pPr>
      <w:r w:rsidRPr="0000114F">
        <w:rPr>
          <w:rFonts w:eastAsiaTheme="minorHAnsi"/>
          <w:color w:val="00000A"/>
        </w:rPr>
        <w:t>Automated build &amp; deployment and CI process for many projects from scratch. Wrote build files and created jobs in Jenkins.</w:t>
      </w:r>
    </w:p>
    <w:p xmlns:wp14="http://schemas.microsoft.com/office/word/2010/wordml" w:rsidRPr="0000114F" w:rsidR="0000114F" w:rsidP="00A64645" w:rsidRDefault="0000114F" w14:paraId="7A2EA72F" wp14:textId="77777777">
      <w:pPr>
        <w:pStyle w:val="NormalWeb"/>
        <w:numPr>
          <w:ilvl w:val="0"/>
          <w:numId w:val="7"/>
        </w:numPr>
        <w:shd w:val="clear" w:color="auto" w:fill="FFFFFF" w:themeFill="background1"/>
        <w:spacing w:before="0" w:beforeAutospacing="0" w:after="0" w:afterAutospacing="0"/>
        <w:ind w:left="0"/>
        <w:jc w:val="both"/>
        <w:rPr>
          <w:rFonts w:eastAsiaTheme="minorHAnsi"/>
          <w:color w:val="00000A"/>
        </w:rPr>
      </w:pPr>
      <w:r w:rsidRPr="0000114F">
        <w:rPr>
          <w:rFonts w:eastAsiaTheme="minorHAnsi"/>
          <w:color w:val="00000A"/>
        </w:rPr>
        <w:t>Configuration of nodes/slaves for Jenkins to optimize and smooth running of build jobs.</w:t>
      </w:r>
    </w:p>
    <w:p xmlns:wp14="http://schemas.microsoft.com/office/word/2010/wordml" w:rsidRPr="0000114F" w:rsidR="0000114F" w:rsidP="00A64645" w:rsidRDefault="0000114F" w14:paraId="3F9EC4BA" wp14:textId="77777777">
      <w:pPr>
        <w:numPr>
          <w:ilvl w:val="0"/>
          <w:numId w:val="7"/>
        </w:numPr>
        <w:suppressAutoHyphens/>
        <w:spacing w:after="0" w:line="240" w:lineRule="auto"/>
        <w:ind w:left="0"/>
        <w:jc w:val="both"/>
        <w:rPr>
          <w:rFonts w:ascii="Times New Roman" w:hAnsi="Times New Roman" w:cs="Times New Roman"/>
          <w:sz w:val="24"/>
          <w:szCs w:val="24"/>
        </w:rPr>
      </w:pPr>
      <w:proofErr w:type="spellStart"/>
      <w:r w:rsidRPr="0000114F">
        <w:rPr>
          <w:rFonts w:ascii="Times New Roman" w:hAnsi="Times New Roman" w:cs="Times New Roman"/>
          <w:sz w:val="24"/>
          <w:szCs w:val="24"/>
        </w:rPr>
        <w:t>Nagio’s</w:t>
      </w:r>
      <w:proofErr w:type="spellEnd"/>
      <w:r w:rsidRPr="0000114F">
        <w:rPr>
          <w:rFonts w:ascii="Times New Roman" w:hAnsi="Times New Roman" w:cs="Times New Roman"/>
          <w:sz w:val="24"/>
          <w:szCs w:val="24"/>
        </w:rPr>
        <w:t xml:space="preserve"> monitoring tools.</w:t>
      </w:r>
    </w:p>
    <w:p xmlns:wp14="http://schemas.microsoft.com/office/word/2010/wordml" w:rsidR="0000114F" w:rsidP="00A64645" w:rsidRDefault="0000114F" w14:paraId="530914F2" wp14:textId="77777777">
      <w:pPr>
        <w:numPr>
          <w:ilvl w:val="0"/>
          <w:numId w:val="7"/>
        </w:numPr>
        <w:suppressAutoHyphens/>
        <w:spacing w:after="0" w:line="240" w:lineRule="auto"/>
        <w:ind w:left="0"/>
        <w:jc w:val="both"/>
        <w:rPr>
          <w:rFonts w:ascii="Times New Roman" w:hAnsi="Times New Roman" w:cs="Times New Roman"/>
          <w:sz w:val="24"/>
          <w:szCs w:val="24"/>
        </w:rPr>
      </w:pPr>
      <w:r w:rsidRPr="0000114F">
        <w:rPr>
          <w:rFonts w:ascii="Times New Roman" w:hAnsi="Times New Roman" w:cs="Times New Roman"/>
          <w:sz w:val="24"/>
          <w:szCs w:val="24"/>
        </w:rPr>
        <w:t xml:space="preserve">Daily download war on Jenkins server and save local share path.  </w:t>
      </w:r>
    </w:p>
    <w:p xmlns:wp14="http://schemas.microsoft.com/office/word/2010/wordml" w:rsidR="00AE4723" w:rsidP="00AE4723" w:rsidRDefault="00AE4723" w14:paraId="5A39BBE3" wp14:textId="77777777">
      <w:pPr>
        <w:suppressAutoHyphens/>
        <w:spacing w:after="0" w:line="240" w:lineRule="auto"/>
        <w:jc w:val="both"/>
        <w:rPr>
          <w:rFonts w:ascii="Times New Roman" w:hAnsi="Times New Roman" w:cs="Times New Roman"/>
          <w:sz w:val="24"/>
          <w:szCs w:val="24"/>
        </w:rPr>
      </w:pPr>
    </w:p>
    <w:p xmlns:wp14="http://schemas.microsoft.com/office/word/2010/wordml" w:rsidRPr="0051443A" w:rsidR="007E35FA" w:rsidP="00AE4723" w:rsidRDefault="003A72D1" w14:paraId="39DE68DD" wp14:textId="77777777">
      <w:pPr>
        <w:spacing w:line="240" w:lineRule="auto"/>
        <w:ind w:left="-283"/>
        <w:jc w:val="both"/>
        <w:rPr>
          <w:rFonts w:cs="Calibri" w:asciiTheme="majorHAnsi" w:hAnsiTheme="majorHAnsi"/>
          <w:b/>
          <w:sz w:val="24"/>
          <w:szCs w:val="24"/>
          <w:u w:val="single"/>
        </w:rPr>
      </w:pPr>
      <w:r>
        <w:rPr>
          <w:rFonts w:cs="Calibri" w:asciiTheme="majorHAnsi" w:hAnsiTheme="majorHAnsi"/>
          <w:b/>
          <w:sz w:val="24"/>
          <w:szCs w:val="24"/>
          <w:u w:val="single"/>
        </w:rPr>
        <w:t>#Project 2</w:t>
      </w:r>
      <w:r w:rsidRPr="0051443A" w:rsidR="007E35FA">
        <w:rPr>
          <w:rFonts w:cs="Calibri" w:asciiTheme="majorHAnsi" w:hAnsiTheme="majorHAnsi"/>
          <w:b/>
          <w:sz w:val="24"/>
          <w:szCs w:val="24"/>
          <w:u w:val="single"/>
        </w:rPr>
        <w:t>:</w:t>
      </w:r>
    </w:p>
    <w:p xmlns:wp14="http://schemas.microsoft.com/office/word/2010/wordml" w:rsidRPr="00AE4723" w:rsidR="007E35FA" w:rsidP="00AE4723" w:rsidRDefault="007E35FA" w14:paraId="79F1DDAB" wp14:textId="77777777">
      <w:pPr>
        <w:spacing w:line="240" w:lineRule="auto"/>
        <w:jc w:val="both"/>
        <w:outlineLvl w:val="0"/>
        <w:rPr>
          <w:rFonts w:ascii="Times New Roman" w:hAnsi="Times New Roman" w:cs="Times New Roman"/>
          <w:sz w:val="24"/>
        </w:rPr>
      </w:pPr>
      <w:r w:rsidRPr="00AE4723">
        <w:rPr>
          <w:rFonts w:ascii="Times New Roman" w:hAnsi="Times New Roman" w:cs="Times New Roman"/>
          <w:b/>
          <w:sz w:val="24"/>
        </w:rPr>
        <w:t>Project </w:t>
      </w:r>
      <w:r w:rsidRPr="00AE4723" w:rsidR="0051443A">
        <w:rPr>
          <w:rFonts w:ascii="Times New Roman" w:hAnsi="Times New Roman" w:cs="Times New Roman"/>
          <w:b/>
          <w:sz w:val="24"/>
        </w:rPr>
        <w:t>Title:</w:t>
      </w:r>
      <w:r w:rsidRPr="00AE4723">
        <w:rPr>
          <w:rFonts w:ascii="Times New Roman" w:hAnsi="Times New Roman" w:cs="Times New Roman"/>
          <w:sz w:val="24"/>
        </w:rPr>
        <w:t xml:space="preserve">  Macy’s online retail store </w:t>
      </w:r>
    </w:p>
    <w:p xmlns:wp14="http://schemas.microsoft.com/office/word/2010/wordml" w:rsidRPr="00AE4723" w:rsidR="007E35FA" w:rsidP="00AE4723" w:rsidRDefault="007E35FA" w14:paraId="64AA16BC" wp14:textId="77777777">
      <w:pPr>
        <w:spacing w:line="240" w:lineRule="auto"/>
        <w:jc w:val="both"/>
        <w:rPr>
          <w:rFonts w:ascii="Times New Roman" w:hAnsi="Times New Roman" w:cs="Times New Roman"/>
          <w:sz w:val="24"/>
        </w:rPr>
      </w:pPr>
      <w:r w:rsidRPr="00AE4723">
        <w:rPr>
          <w:rFonts w:ascii="Times New Roman" w:hAnsi="Times New Roman" w:cs="Times New Roman"/>
          <w:b/>
          <w:sz w:val="24"/>
        </w:rPr>
        <w:t>Client</w:t>
      </w:r>
      <w:r w:rsidRPr="00AE4723">
        <w:rPr>
          <w:rFonts w:ascii="Times New Roman" w:hAnsi="Times New Roman" w:cs="Times New Roman"/>
          <w:sz w:val="24"/>
        </w:rPr>
        <w:tab/>
      </w:r>
      <w:r w:rsidRPr="00AE4723">
        <w:rPr>
          <w:rFonts w:ascii="Times New Roman" w:hAnsi="Times New Roman" w:cs="Times New Roman"/>
          <w:sz w:val="24"/>
        </w:rPr>
        <w:t>:  Macy’s Inc</w:t>
      </w:r>
    </w:p>
    <w:p xmlns:wp14="http://schemas.microsoft.com/office/word/2010/wordml" w:rsidRPr="00AE4723" w:rsidR="007E35FA" w:rsidP="00AE4723" w:rsidRDefault="007E35FA" w14:paraId="0A5A84AA" wp14:textId="77777777">
      <w:pPr>
        <w:spacing w:line="240" w:lineRule="auto"/>
        <w:jc w:val="both"/>
        <w:rPr>
          <w:rFonts w:ascii="Times New Roman" w:hAnsi="Times New Roman" w:cs="Times New Roman"/>
          <w:sz w:val="24"/>
        </w:rPr>
      </w:pPr>
      <w:r w:rsidRPr="00AE4723">
        <w:rPr>
          <w:rFonts w:ascii="Times New Roman" w:hAnsi="Times New Roman" w:cs="Times New Roman"/>
          <w:b/>
          <w:sz w:val="24"/>
        </w:rPr>
        <w:t xml:space="preserve">Role </w:t>
      </w:r>
      <w:r w:rsidR="0051443A">
        <w:rPr>
          <w:rFonts w:ascii="Times New Roman" w:hAnsi="Times New Roman" w:cs="Times New Roman"/>
          <w:sz w:val="24"/>
        </w:rPr>
        <w:tab/>
      </w:r>
      <w:r w:rsidRPr="00AE4723">
        <w:rPr>
          <w:rFonts w:ascii="Times New Roman" w:hAnsi="Times New Roman" w:cs="Times New Roman"/>
          <w:sz w:val="24"/>
        </w:rPr>
        <w:t>:  Build Release Engineer</w:t>
      </w:r>
    </w:p>
    <w:p xmlns:wp14="http://schemas.microsoft.com/office/word/2010/wordml" w:rsidRPr="00AE4723" w:rsidR="007E35FA" w:rsidP="12BA4AB1" w:rsidRDefault="00A64645" w14:paraId="5618388E" wp14:textId="2C91B390">
      <w:pPr>
        <w:spacing w:after="0" w:line="240" w:lineRule="auto"/>
        <w:jc w:val="both"/>
        <w:rPr>
          <w:rFonts w:ascii="Times New Roman" w:hAnsi="Times New Roman" w:cs="Times New Roman"/>
          <w:sz w:val="24"/>
          <w:szCs w:val="24"/>
        </w:rPr>
      </w:pPr>
      <w:r w:rsidRPr="12BA4AB1" w:rsidR="12BA4AB1">
        <w:rPr>
          <w:rFonts w:ascii="Times New Roman" w:hAnsi="Times New Roman" w:cs="Times New Roman"/>
          <w:b w:val="1"/>
          <w:bCs w:val="1"/>
          <w:sz w:val="24"/>
          <w:szCs w:val="24"/>
        </w:rPr>
        <w:t>Environment:</w:t>
      </w:r>
      <w:r w:rsidRPr="12BA4AB1" w:rsidR="12BA4AB1">
        <w:rPr>
          <w:rFonts w:ascii="Times New Roman" w:hAnsi="Times New Roman" w:cs="Times New Roman"/>
          <w:sz w:val="24"/>
          <w:szCs w:val="24"/>
        </w:rPr>
        <w:t xml:space="preserve">  Red Hat Linux, Jenkins, Apache Tomcat, Windows, Git, </w:t>
      </w:r>
      <w:r w:rsidRPr="12BA4AB1" w:rsidR="12BA4AB1">
        <w:rPr>
          <w:rFonts w:ascii="Times New Roman" w:hAnsi="Times New Roman" w:cs="Times New Roman"/>
          <w:sz w:val="24"/>
          <w:szCs w:val="24"/>
        </w:rPr>
        <w:t>Ansible</w:t>
      </w:r>
      <w:r w:rsidRPr="12BA4AB1" w:rsidR="12BA4AB1">
        <w:rPr>
          <w:rFonts w:ascii="Times New Roman" w:hAnsi="Times New Roman" w:cs="Times New Roman"/>
          <w:sz w:val="24"/>
          <w:szCs w:val="24"/>
        </w:rPr>
        <w:t>, Maven, Shell Scripting.</w:t>
      </w:r>
    </w:p>
    <w:p xmlns:wp14="http://schemas.microsoft.com/office/word/2010/wordml" w:rsidRPr="0051443A" w:rsidR="007E35FA" w:rsidP="00AE4723" w:rsidRDefault="007E35FA" w14:paraId="04CE3716" wp14:textId="77777777">
      <w:pPr>
        <w:spacing w:before="120" w:after="120" w:line="240" w:lineRule="auto"/>
        <w:ind w:left="-283"/>
        <w:jc w:val="both"/>
        <w:outlineLvl w:val="0"/>
        <w:rPr>
          <w:rFonts w:cs="Calibri" w:asciiTheme="majorHAnsi" w:hAnsiTheme="majorHAnsi"/>
          <w:b/>
          <w:sz w:val="24"/>
          <w:szCs w:val="24"/>
          <w:u w:val="single"/>
        </w:rPr>
      </w:pPr>
      <w:r w:rsidRPr="0051443A">
        <w:rPr>
          <w:rFonts w:cs="Calibri" w:asciiTheme="majorHAnsi" w:hAnsiTheme="majorHAnsi"/>
          <w:b/>
          <w:sz w:val="24"/>
          <w:szCs w:val="24"/>
          <w:u w:val="single"/>
        </w:rPr>
        <w:t>Description:</w:t>
      </w:r>
    </w:p>
    <w:p xmlns:wp14="http://schemas.microsoft.com/office/word/2010/wordml" w:rsidRPr="00AE4723" w:rsidR="007E35FA" w:rsidP="00AE4723" w:rsidRDefault="007E35FA" w14:paraId="0B4A8A0C" wp14:textId="77777777">
      <w:pPr>
        <w:pStyle w:val="ListParagraph"/>
        <w:ind w:left="0"/>
        <w:jc w:val="both"/>
        <w:rPr>
          <w:rFonts w:ascii="Times New Roman" w:hAnsi="Times New Roman"/>
          <w:sz w:val="24"/>
        </w:rPr>
      </w:pPr>
      <w:r w:rsidRPr="00AE4723">
        <w:rPr>
          <w:rFonts w:ascii="Times New Roman" w:hAnsi="Times New Roman"/>
          <w:sz w:val="24"/>
        </w:rPr>
        <w:t xml:space="preserve">Macys is one of the largest </w:t>
      </w:r>
      <w:r w:rsidRPr="00AE4723" w:rsidR="00F77D2A">
        <w:rPr>
          <w:rFonts w:ascii="Times New Roman" w:hAnsi="Times New Roman"/>
          <w:sz w:val="24"/>
        </w:rPr>
        <w:t>chains</w:t>
      </w:r>
      <w:r w:rsidRPr="00AE4723">
        <w:rPr>
          <w:rFonts w:ascii="Times New Roman" w:hAnsi="Times New Roman"/>
          <w:sz w:val="24"/>
        </w:rPr>
        <w:t xml:space="preserve"> of department stores owned by American multinational corporation Macy&amp;#39</w:t>
      </w:r>
      <w:r w:rsidRPr="00AE4723" w:rsidR="00AE4723">
        <w:rPr>
          <w:rFonts w:ascii="Times New Roman" w:hAnsi="Times New Roman"/>
          <w:sz w:val="24"/>
        </w:rPr>
        <w:t xml:space="preserve">; </w:t>
      </w:r>
      <w:proofErr w:type="spellStart"/>
      <w:r w:rsidRPr="00AE4723" w:rsidR="00AE4723">
        <w:rPr>
          <w:rFonts w:ascii="Times New Roman" w:hAnsi="Times New Roman"/>
          <w:sz w:val="24"/>
        </w:rPr>
        <w:t>sInc.It</w:t>
      </w:r>
      <w:proofErr w:type="spellEnd"/>
      <w:r w:rsidRPr="00AE4723">
        <w:rPr>
          <w:rFonts w:ascii="Times New Roman" w:hAnsi="Times New Roman"/>
          <w:sz w:val="24"/>
        </w:rPr>
        <w:t xml:space="preserve"> operates 798 locations in the United States. Macys online retail store provides its customer to order wide variety of online shopping services. It also has customer support where you can track the status of your consignment, Shipping information and returns.</w:t>
      </w:r>
    </w:p>
    <w:p xmlns:wp14="http://schemas.microsoft.com/office/word/2010/wordml" w:rsidRPr="0051443A" w:rsidR="007E35FA" w:rsidP="00AE4723" w:rsidRDefault="007E35FA" w14:paraId="6C250BA1" wp14:textId="77777777">
      <w:pPr>
        <w:spacing w:line="240" w:lineRule="auto"/>
        <w:ind w:left="-283"/>
        <w:jc w:val="both"/>
        <w:outlineLvl w:val="0"/>
        <w:rPr>
          <w:rFonts w:cs="Calibri" w:asciiTheme="majorHAnsi" w:hAnsiTheme="majorHAnsi"/>
          <w:b/>
          <w:sz w:val="24"/>
          <w:szCs w:val="24"/>
          <w:u w:val="single"/>
        </w:rPr>
      </w:pPr>
      <w:r w:rsidRPr="0051443A">
        <w:rPr>
          <w:rFonts w:cs="Calibri" w:asciiTheme="majorHAnsi" w:hAnsiTheme="majorHAnsi"/>
          <w:b/>
          <w:sz w:val="24"/>
          <w:szCs w:val="24"/>
          <w:u w:val="single"/>
        </w:rPr>
        <w:t>Responsibilities:</w:t>
      </w:r>
    </w:p>
    <w:p xmlns:wp14="http://schemas.microsoft.com/office/word/2010/wordml" w:rsidRPr="00AE4723" w:rsidR="007E35FA" w:rsidP="00AE4723" w:rsidRDefault="007E35FA" w14:paraId="457BBE1F"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Creating branches, comparing &amp; merging using Subversion.</w:t>
      </w:r>
    </w:p>
    <w:p xmlns:wp14="http://schemas.microsoft.com/office/word/2010/wordml" w:rsidRPr="00AE4723" w:rsidR="007E35FA" w:rsidP="00AE4723" w:rsidRDefault="007E35FA" w14:paraId="39396D68"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Creating war files using MAVEN</w:t>
      </w:r>
    </w:p>
    <w:p xmlns:wp14="http://schemas.microsoft.com/office/word/2010/wordml" w:rsidRPr="00AE4723" w:rsidR="007E35FA" w:rsidP="00AE4723" w:rsidRDefault="007E35FA" w14:paraId="1EF4DED2"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Scheduling and deploying the builds to QA and Production environment.</w:t>
      </w:r>
    </w:p>
    <w:p xmlns:wp14="http://schemas.microsoft.com/office/word/2010/wordml" w:rsidRPr="00AE4723" w:rsidR="007E35FA" w:rsidP="00AE4723" w:rsidRDefault="007E35FA" w14:paraId="6B1A8F99"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Helped development and QA teams in using GIT.</w:t>
      </w:r>
    </w:p>
    <w:p xmlns:wp14="http://schemas.microsoft.com/office/word/2010/wordml" w:rsidRPr="00AE4723" w:rsidR="007E35FA" w:rsidP="00AE4723" w:rsidRDefault="007E35FA" w14:paraId="23D1F36A"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Maintain track of different releases that are being carried over in different environment.</w:t>
      </w:r>
    </w:p>
    <w:p xmlns:wp14="http://schemas.microsoft.com/office/word/2010/wordml" w:rsidRPr="00AE4723" w:rsidR="007E35FA" w:rsidP="00AE4723" w:rsidRDefault="007E35FA" w14:paraId="5A262C3D"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Installing and Configuring Jenkins, Installing plug-in, configuring security, creating a master and slaves for implementation of multiple parallel builds.</w:t>
      </w:r>
    </w:p>
    <w:p xmlns:wp14="http://schemas.microsoft.com/office/word/2010/wordml" w:rsidRPr="00AE4723" w:rsidR="007E35FA" w:rsidP="00AE4723" w:rsidRDefault="007E35FA" w14:paraId="5855AB21"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Developing and maintaining build files by using maven and shell script.</w:t>
      </w:r>
    </w:p>
    <w:p xmlns:wp14="http://schemas.microsoft.com/office/word/2010/wordml" w:rsidRPr="00AE4723" w:rsidR="007E35FA" w:rsidP="00AE4723" w:rsidRDefault="007E35FA" w14:paraId="07146174"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Automate the bu</w:t>
      </w:r>
      <w:r w:rsidR="00AE4723">
        <w:rPr>
          <w:rFonts w:ascii="Times New Roman" w:hAnsi="Times New Roman"/>
          <w:sz w:val="24"/>
        </w:rPr>
        <w:t>ild Process using Jenkins jobs.</w:t>
      </w:r>
      <w:r w:rsidRPr="00AE4723" w:rsidR="00AE4723">
        <w:rPr>
          <w:rFonts w:ascii="Times New Roman" w:hAnsi="Times New Roman"/>
          <w:sz w:val="24"/>
        </w:rPr>
        <w:t xml:space="preserve"> Date</w:t>
      </w:r>
      <w:r w:rsidRPr="00AE4723">
        <w:rPr>
          <w:rFonts w:ascii="Times New Roman" w:hAnsi="Times New Roman"/>
          <w:sz w:val="24"/>
        </w:rPr>
        <w:t xml:space="preserve"> wise dai</w:t>
      </w:r>
      <w:r w:rsidR="00AE4723">
        <w:rPr>
          <w:rFonts w:ascii="Times New Roman" w:hAnsi="Times New Roman"/>
          <w:sz w:val="24"/>
        </w:rPr>
        <w:t>ly keeping track all the Script.</w:t>
      </w:r>
    </w:p>
    <w:p xmlns:wp14="http://schemas.microsoft.com/office/word/2010/wordml" w:rsidRPr="00AE4723" w:rsidR="007E35FA" w:rsidP="00AE4723" w:rsidRDefault="007E35FA" w14:paraId="38DB4D24"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Making application, Reports and Script ready for the release on time.</w:t>
      </w:r>
    </w:p>
    <w:p xmlns:wp14="http://schemas.microsoft.com/office/word/2010/wordml" w:rsidRPr="00AE4723" w:rsidR="007E35FA" w:rsidP="00AE4723" w:rsidRDefault="007E35FA" w14:paraId="221BFA18"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Troubleshooting applications related issues by log verification.</w:t>
      </w:r>
    </w:p>
    <w:p xmlns:wp14="http://schemas.microsoft.com/office/word/2010/wordml" w:rsidRPr="00AE4723" w:rsidR="007E35FA" w:rsidP="00AE4723" w:rsidRDefault="007E35FA" w14:paraId="70B0B5D3"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Verify Deployments logs to check for successful deployments.</w:t>
      </w:r>
    </w:p>
    <w:p xmlns:wp14="http://schemas.microsoft.com/office/word/2010/wordml" w:rsidRPr="00AE4723" w:rsidR="007E35FA" w:rsidP="00AE4723" w:rsidRDefault="007E35FA" w14:paraId="6E73DAD6"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Bug tracking and analyzing test results and prepared Release notes.</w:t>
      </w:r>
    </w:p>
    <w:p xmlns:wp14="http://schemas.microsoft.com/office/word/2010/wordml" w:rsidR="007E35FA" w:rsidP="00AE4723" w:rsidRDefault="007E35FA" w14:paraId="273EB8FC"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Automate deployment and release distribution process with Shell and Jenkins.</w:t>
      </w:r>
    </w:p>
    <w:p xmlns:wp14="http://schemas.microsoft.com/office/word/2010/wordml" w:rsidR="003A72D1" w:rsidP="003A72D1" w:rsidRDefault="003A72D1" w14:paraId="41C8F396" wp14:textId="77777777">
      <w:pPr>
        <w:pStyle w:val="ListParagraph"/>
        <w:spacing w:after="160"/>
        <w:ind w:left="0"/>
        <w:jc w:val="both"/>
        <w:rPr>
          <w:rFonts w:ascii="Times New Roman" w:hAnsi="Times New Roman"/>
          <w:sz w:val="24"/>
        </w:rPr>
      </w:pPr>
    </w:p>
    <w:p xmlns:wp14="http://schemas.microsoft.com/office/word/2010/wordml" w:rsidR="003F3494" w:rsidP="003F3494" w:rsidRDefault="003F3494" w14:paraId="72A3D3EC" wp14:textId="77777777">
      <w:pPr>
        <w:pStyle w:val="ListParagraph"/>
        <w:ind w:left="0"/>
        <w:rPr>
          <w:rFonts w:cs="Calibri" w:asciiTheme="majorHAnsi" w:hAnsiTheme="majorHAnsi"/>
          <w:sz w:val="24"/>
        </w:rPr>
      </w:pPr>
    </w:p>
    <w:p xmlns:wp14="http://schemas.microsoft.com/office/word/2010/wordml" w:rsidR="003A72D1" w:rsidP="003F3494" w:rsidRDefault="003A72D1" w14:paraId="0D0B940D" wp14:textId="77777777">
      <w:pPr>
        <w:pStyle w:val="ListParagraph"/>
        <w:ind w:left="0"/>
        <w:rPr>
          <w:rFonts w:cs="Calibri" w:asciiTheme="majorHAnsi" w:hAnsiTheme="majorHAnsi"/>
          <w:sz w:val="24"/>
        </w:rPr>
      </w:pPr>
    </w:p>
    <w:p xmlns:wp14="http://schemas.microsoft.com/office/word/2010/wordml" w:rsidRPr="0051443A" w:rsidR="003A72D1" w:rsidP="003A72D1" w:rsidRDefault="003A72D1" w14:paraId="29379E86" wp14:textId="77777777">
      <w:pPr>
        <w:spacing w:line="240" w:lineRule="auto"/>
        <w:ind w:left="-283"/>
        <w:jc w:val="both"/>
        <w:rPr>
          <w:rFonts w:cs="Calibri" w:asciiTheme="majorHAnsi" w:hAnsiTheme="majorHAnsi"/>
          <w:b/>
          <w:sz w:val="24"/>
          <w:szCs w:val="24"/>
          <w:u w:val="single"/>
        </w:rPr>
      </w:pPr>
      <w:r w:rsidRPr="0051443A">
        <w:rPr>
          <w:rFonts w:cs="Calibri" w:asciiTheme="majorHAnsi" w:hAnsiTheme="majorHAnsi"/>
          <w:b/>
          <w:sz w:val="24"/>
          <w:szCs w:val="24"/>
          <w:u w:val="single"/>
        </w:rPr>
        <w:lastRenderedPageBreak/>
        <w:t>#Project 1:</w:t>
      </w:r>
    </w:p>
    <w:p xmlns:wp14="http://schemas.microsoft.com/office/word/2010/wordml" w:rsidRPr="00AE4723" w:rsidR="003A72D1" w:rsidP="003A72D1" w:rsidRDefault="003A72D1" w14:paraId="170257A1" wp14:textId="77777777">
      <w:pPr>
        <w:spacing w:line="240" w:lineRule="auto"/>
        <w:jc w:val="both"/>
        <w:outlineLvl w:val="0"/>
        <w:rPr>
          <w:rFonts w:ascii="Times New Roman" w:hAnsi="Times New Roman" w:cs="Times New Roman"/>
          <w:sz w:val="24"/>
        </w:rPr>
      </w:pPr>
      <w:r w:rsidRPr="00AE4723">
        <w:rPr>
          <w:rFonts w:ascii="Times New Roman" w:hAnsi="Times New Roman" w:cs="Times New Roman"/>
          <w:b/>
          <w:sz w:val="24"/>
        </w:rPr>
        <w:t>Project Title:</w:t>
      </w:r>
      <w:r>
        <w:rPr>
          <w:rFonts w:ascii="Times New Roman" w:hAnsi="Times New Roman" w:cs="Times New Roman"/>
          <w:sz w:val="24"/>
        </w:rPr>
        <w:t xml:space="preserve"> UNIDAPS</w:t>
      </w:r>
    </w:p>
    <w:p xmlns:wp14="http://schemas.microsoft.com/office/word/2010/wordml" w:rsidRPr="00AE4723" w:rsidR="003A72D1" w:rsidP="003A72D1" w:rsidRDefault="003A72D1" w14:paraId="16390A04" wp14:textId="77777777">
      <w:pPr>
        <w:spacing w:line="240" w:lineRule="auto"/>
        <w:jc w:val="both"/>
        <w:rPr>
          <w:rFonts w:ascii="Times New Roman" w:hAnsi="Times New Roman" w:cs="Times New Roman"/>
          <w:sz w:val="24"/>
        </w:rPr>
      </w:pPr>
      <w:r w:rsidRPr="00AE4723">
        <w:rPr>
          <w:rFonts w:ascii="Times New Roman" w:hAnsi="Times New Roman" w:cs="Times New Roman"/>
          <w:b/>
          <w:sz w:val="24"/>
        </w:rPr>
        <w:t xml:space="preserve">Role </w:t>
      </w:r>
      <w:r>
        <w:rPr>
          <w:rFonts w:ascii="Times New Roman" w:hAnsi="Times New Roman" w:cs="Times New Roman"/>
          <w:sz w:val="24"/>
        </w:rPr>
        <w:tab/>
      </w:r>
      <w:r w:rsidRPr="00AE4723">
        <w:rPr>
          <w:rFonts w:ascii="Times New Roman" w:hAnsi="Times New Roman" w:cs="Times New Roman"/>
          <w:sz w:val="24"/>
        </w:rPr>
        <w:t>:  Build Release Engineer</w:t>
      </w:r>
    </w:p>
    <w:p xmlns:wp14="http://schemas.microsoft.com/office/word/2010/wordml" w:rsidRPr="00AE4723" w:rsidR="003A72D1" w:rsidP="12BA4AB1" w:rsidRDefault="003A72D1" w14:paraId="7F5B1EAC" wp14:textId="47AAD3FE">
      <w:pPr>
        <w:spacing w:after="0" w:line="240" w:lineRule="auto"/>
        <w:jc w:val="both"/>
        <w:rPr>
          <w:rFonts w:ascii="Times New Roman" w:hAnsi="Times New Roman" w:cs="Times New Roman"/>
          <w:sz w:val="24"/>
          <w:szCs w:val="24"/>
        </w:rPr>
      </w:pPr>
      <w:r w:rsidRPr="12BA4AB1" w:rsidR="12BA4AB1">
        <w:rPr>
          <w:rFonts w:ascii="Times New Roman" w:hAnsi="Times New Roman" w:cs="Times New Roman"/>
          <w:b w:val="1"/>
          <w:bCs w:val="1"/>
          <w:sz w:val="24"/>
          <w:szCs w:val="24"/>
        </w:rPr>
        <w:t>Environment:</w:t>
      </w:r>
      <w:r w:rsidRPr="12BA4AB1" w:rsidR="12BA4AB1">
        <w:rPr>
          <w:rFonts w:ascii="Times New Roman" w:hAnsi="Times New Roman" w:cs="Times New Roman"/>
          <w:sz w:val="24"/>
          <w:szCs w:val="24"/>
        </w:rPr>
        <w:t xml:space="preserve">  Red Hat Linux, Jenkins, Apache Tomcat, Windows, Git, </w:t>
      </w:r>
      <w:r w:rsidRPr="12BA4AB1" w:rsidR="12BA4AB1">
        <w:rPr>
          <w:rFonts w:ascii="Times New Roman" w:hAnsi="Times New Roman" w:cs="Times New Roman"/>
          <w:sz w:val="24"/>
          <w:szCs w:val="24"/>
        </w:rPr>
        <w:t>Ansible</w:t>
      </w:r>
      <w:r w:rsidRPr="12BA4AB1" w:rsidR="12BA4AB1">
        <w:rPr>
          <w:rFonts w:ascii="Times New Roman" w:hAnsi="Times New Roman" w:cs="Times New Roman"/>
          <w:sz w:val="24"/>
          <w:szCs w:val="24"/>
        </w:rPr>
        <w:t>, Maven, Shell Scripting.</w:t>
      </w:r>
    </w:p>
    <w:p xmlns:wp14="http://schemas.microsoft.com/office/word/2010/wordml" w:rsidRPr="0051443A" w:rsidR="003A72D1" w:rsidP="003A72D1" w:rsidRDefault="003A72D1" w14:paraId="4B3337CA" wp14:textId="77777777">
      <w:pPr>
        <w:spacing w:before="120" w:after="120" w:line="240" w:lineRule="auto"/>
        <w:ind w:left="-283"/>
        <w:jc w:val="both"/>
        <w:outlineLvl w:val="0"/>
        <w:rPr>
          <w:rFonts w:cs="Calibri" w:asciiTheme="majorHAnsi" w:hAnsiTheme="majorHAnsi"/>
          <w:b/>
          <w:sz w:val="24"/>
          <w:szCs w:val="24"/>
          <w:u w:val="single"/>
        </w:rPr>
      </w:pPr>
      <w:r w:rsidRPr="0051443A">
        <w:rPr>
          <w:rFonts w:cs="Calibri" w:asciiTheme="majorHAnsi" w:hAnsiTheme="majorHAnsi"/>
          <w:b/>
          <w:sz w:val="24"/>
          <w:szCs w:val="24"/>
          <w:u w:val="single"/>
        </w:rPr>
        <w:t>Description:</w:t>
      </w:r>
    </w:p>
    <w:p xmlns:wp14="http://schemas.microsoft.com/office/word/2010/wordml" w:rsidR="003A72D1" w:rsidP="12BA4AB1" w:rsidRDefault="003A72D1" w14:paraId="20980003" wp14:textId="67DCE0CE">
      <w:pPr>
        <w:spacing w:line="360" w:lineRule="auto"/>
        <w:rPr>
          <w:rFonts w:ascii="Times New Roman" w:hAnsi="Times New Roman" w:cs="Times New Roman"/>
          <w:sz w:val="24"/>
          <w:szCs w:val="24"/>
        </w:rPr>
      </w:pPr>
      <w:proofErr w:type="spellStart"/>
      <w:r w:rsidRPr="12BA4AB1" w:rsidR="12BA4AB1">
        <w:rPr>
          <w:rFonts w:ascii="Times New Roman" w:hAnsi="Times New Roman" w:cs="Times New Roman"/>
          <w:sz w:val="24"/>
          <w:szCs w:val="24"/>
        </w:rPr>
        <w:t>UniDAPS</w:t>
      </w:r>
      <w:proofErr w:type="spellEnd"/>
      <w:r w:rsidRPr="12BA4AB1" w:rsidR="12BA4AB1">
        <w:rPr>
          <w:rFonts w:ascii="Times New Roman" w:hAnsi="Times New Roman" w:cs="Times New Roman"/>
          <w:sz w:val="24"/>
          <w:szCs w:val="24"/>
        </w:rPr>
        <w:t xml:space="preserve"> is a powerful general purpose hardware independent data acquisition</w:t>
      </w:r>
      <w:r w:rsidRPr="12BA4AB1" w:rsidR="12BA4AB1">
        <w:rPr>
          <w:rFonts w:ascii="Times New Roman" w:hAnsi="Times New Roman" w:cs="Times New Roman"/>
          <w:sz w:val="24"/>
          <w:szCs w:val="24"/>
        </w:rPr>
        <w:t xml:space="preserve"> </w:t>
      </w:r>
      <w:r w:rsidRPr="12BA4AB1" w:rsidR="12BA4AB1">
        <w:rPr>
          <w:rFonts w:ascii="Times New Roman" w:hAnsi="Times New Roman" w:cs="Times New Roman"/>
          <w:sz w:val="24"/>
          <w:szCs w:val="24"/>
        </w:rPr>
        <w:t xml:space="preserve">and                 processing package running under windows environment. The package can be configured to Acquire and process data from PCM acquisition cards, Ethernet data streams, plug in data acquisition cards. UniDAPS package is suitable for mission critical applications like PCM Telemetry systems for satellite launch, satellite health monitoring, flight test, missile test, Ground checkout applications for missiles, satellite launch vehicles, Industrial process control and managing applications. The package provides plug in interfaces which allow the user to interface customized hardware drivers to the package. This allows the package to be easily integrated with any I/O interfaces like </w:t>
      </w:r>
      <w:proofErr w:type="spellStart"/>
      <w:r w:rsidRPr="12BA4AB1" w:rsidR="12BA4AB1">
        <w:rPr>
          <w:rFonts w:ascii="Times New Roman" w:hAnsi="Times New Roman" w:cs="Times New Roman"/>
          <w:sz w:val="24"/>
          <w:szCs w:val="24"/>
        </w:rPr>
        <w:t>analog</w:t>
      </w:r>
      <w:proofErr w:type="spellEnd"/>
      <w:r w:rsidRPr="12BA4AB1" w:rsidR="12BA4AB1">
        <w:rPr>
          <w:rFonts w:ascii="Times New Roman" w:hAnsi="Times New Roman" w:cs="Times New Roman"/>
          <w:sz w:val="24"/>
          <w:szCs w:val="24"/>
        </w:rPr>
        <w:t xml:space="preserve"> I/O, digital I/O and network I/O. The package is available in standalone and client server version.</w:t>
      </w:r>
    </w:p>
    <w:p xmlns:wp14="http://schemas.microsoft.com/office/word/2010/wordml" w:rsidRPr="0051443A" w:rsidR="003A72D1" w:rsidP="003A72D1" w:rsidRDefault="003A72D1" w14:paraId="25AF0F35" wp14:textId="77777777">
      <w:pPr>
        <w:spacing w:line="240" w:lineRule="auto"/>
        <w:ind w:left="-283"/>
        <w:jc w:val="both"/>
        <w:outlineLvl w:val="0"/>
        <w:rPr>
          <w:rFonts w:cs="Calibri" w:asciiTheme="majorHAnsi" w:hAnsiTheme="majorHAnsi"/>
          <w:b/>
          <w:sz w:val="24"/>
          <w:szCs w:val="24"/>
          <w:u w:val="single"/>
        </w:rPr>
      </w:pPr>
      <w:r w:rsidRPr="0051443A">
        <w:rPr>
          <w:rFonts w:cs="Calibri" w:asciiTheme="majorHAnsi" w:hAnsiTheme="majorHAnsi"/>
          <w:b/>
          <w:sz w:val="24"/>
          <w:szCs w:val="24"/>
          <w:u w:val="single"/>
        </w:rPr>
        <w:t>Responsibilities:</w:t>
      </w:r>
    </w:p>
    <w:p xmlns:wp14="http://schemas.microsoft.com/office/word/2010/wordml" w:rsidRPr="00AE4723" w:rsidR="003A72D1" w:rsidP="003A72D1" w:rsidRDefault="003A72D1" w14:paraId="0C612331"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Creating branches, comparing &amp; merging using Subversion.</w:t>
      </w:r>
    </w:p>
    <w:p xmlns:wp14="http://schemas.microsoft.com/office/word/2010/wordml" w:rsidRPr="00AE4723" w:rsidR="003A72D1" w:rsidP="003A72D1" w:rsidRDefault="003A72D1" w14:paraId="6E45EFCA"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Creating war files using MAVEN</w:t>
      </w:r>
    </w:p>
    <w:p xmlns:wp14="http://schemas.microsoft.com/office/word/2010/wordml" w:rsidRPr="00AE4723" w:rsidR="003A72D1" w:rsidP="003A72D1" w:rsidRDefault="003A72D1" w14:paraId="5FF3A396"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Scheduling and deploying the builds to QA and Production environment.</w:t>
      </w:r>
    </w:p>
    <w:p xmlns:wp14="http://schemas.microsoft.com/office/word/2010/wordml" w:rsidRPr="00AE4723" w:rsidR="003A72D1" w:rsidP="003A72D1" w:rsidRDefault="003A72D1" w14:paraId="31531A22"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Helped development and QA teams in using GIT.</w:t>
      </w:r>
    </w:p>
    <w:p xmlns:wp14="http://schemas.microsoft.com/office/word/2010/wordml" w:rsidRPr="00AE4723" w:rsidR="003A72D1" w:rsidP="003A72D1" w:rsidRDefault="003A72D1" w14:paraId="7975BD28"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Maintain track of different releases that are being carried over in different environment.</w:t>
      </w:r>
    </w:p>
    <w:p xmlns:wp14="http://schemas.microsoft.com/office/word/2010/wordml" w:rsidRPr="00AE4723" w:rsidR="003A72D1" w:rsidP="003A72D1" w:rsidRDefault="003A72D1" w14:paraId="05AFF3AD"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Installing and Configuring Jenkins, Installing plug-in, configuring security, creating a master and slaves for implementation of multiple parallel builds.</w:t>
      </w:r>
    </w:p>
    <w:p xmlns:wp14="http://schemas.microsoft.com/office/word/2010/wordml" w:rsidRPr="00AE4723" w:rsidR="003A72D1" w:rsidP="003A72D1" w:rsidRDefault="003A72D1" w14:paraId="6B8BE4FC"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Developing and maintaining build files by using maven and shell script.</w:t>
      </w:r>
    </w:p>
    <w:p xmlns:wp14="http://schemas.microsoft.com/office/word/2010/wordml" w:rsidRPr="00AE4723" w:rsidR="003A72D1" w:rsidP="003A72D1" w:rsidRDefault="003A72D1" w14:paraId="6F2462E9"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Automate the bu</w:t>
      </w:r>
      <w:r>
        <w:rPr>
          <w:rFonts w:ascii="Times New Roman" w:hAnsi="Times New Roman"/>
          <w:sz w:val="24"/>
        </w:rPr>
        <w:t>ild Process using Jenkins jobs.</w:t>
      </w:r>
      <w:r w:rsidRPr="00AE4723">
        <w:rPr>
          <w:rFonts w:ascii="Times New Roman" w:hAnsi="Times New Roman"/>
          <w:sz w:val="24"/>
        </w:rPr>
        <w:t xml:space="preserve"> Date wise dai</w:t>
      </w:r>
      <w:r>
        <w:rPr>
          <w:rFonts w:ascii="Times New Roman" w:hAnsi="Times New Roman"/>
          <w:sz w:val="24"/>
        </w:rPr>
        <w:t>ly keeping track all the Script.</w:t>
      </w:r>
    </w:p>
    <w:p xmlns:wp14="http://schemas.microsoft.com/office/word/2010/wordml" w:rsidRPr="00AE4723" w:rsidR="003A72D1" w:rsidP="003A72D1" w:rsidRDefault="003A72D1" w14:paraId="744C831A"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Making application, Reports and Script ready for the release on time.</w:t>
      </w:r>
    </w:p>
    <w:p xmlns:wp14="http://schemas.microsoft.com/office/word/2010/wordml" w:rsidRPr="00AE4723" w:rsidR="003A72D1" w:rsidP="003A72D1" w:rsidRDefault="003A72D1" w14:paraId="29F5F577"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Troubleshooting applications related issues by log verification.</w:t>
      </w:r>
    </w:p>
    <w:p xmlns:wp14="http://schemas.microsoft.com/office/word/2010/wordml" w:rsidRPr="00AE4723" w:rsidR="003A72D1" w:rsidP="003A72D1" w:rsidRDefault="003A72D1" w14:paraId="787A3DA4"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Verify Deployments logs to check for successful deployments.</w:t>
      </w:r>
    </w:p>
    <w:p xmlns:wp14="http://schemas.microsoft.com/office/word/2010/wordml" w:rsidRPr="00AE4723" w:rsidR="003A72D1" w:rsidP="003A72D1" w:rsidRDefault="003A72D1" w14:paraId="0D7F06A9"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Bug tracking and analyzing test results and prepared Release notes.</w:t>
      </w:r>
    </w:p>
    <w:p xmlns:wp14="http://schemas.microsoft.com/office/word/2010/wordml" w:rsidRPr="003A72D1" w:rsidR="003A72D1" w:rsidP="003A72D1" w:rsidRDefault="003A72D1" w14:paraId="56F5806F" wp14:textId="77777777">
      <w:pPr>
        <w:pStyle w:val="ListParagraph"/>
        <w:numPr>
          <w:ilvl w:val="0"/>
          <w:numId w:val="10"/>
        </w:numPr>
        <w:spacing w:after="160"/>
        <w:ind w:left="0"/>
        <w:jc w:val="both"/>
        <w:rPr>
          <w:rFonts w:ascii="Times New Roman" w:hAnsi="Times New Roman"/>
          <w:sz w:val="24"/>
        </w:rPr>
      </w:pPr>
      <w:r w:rsidRPr="00AE4723">
        <w:rPr>
          <w:rFonts w:ascii="Times New Roman" w:hAnsi="Times New Roman"/>
          <w:sz w:val="24"/>
        </w:rPr>
        <w:t>Automate deployment and release distribution process with Shell and Jenkins.</w:t>
      </w:r>
    </w:p>
    <w:p xmlns:wp14="http://schemas.microsoft.com/office/word/2010/wordml" w:rsidR="003F3494" w:rsidP="003F3494" w:rsidRDefault="003F3494" w14:paraId="0E27B00A" wp14:textId="77777777">
      <w:pPr>
        <w:pStyle w:val="ListParagraph"/>
        <w:ind w:left="0"/>
        <w:rPr>
          <w:rFonts w:cs="Calibri" w:asciiTheme="majorHAnsi" w:hAnsiTheme="majorHAnsi"/>
          <w:sz w:val="24"/>
        </w:rPr>
      </w:pPr>
    </w:p>
    <w:p xmlns:wp14="http://schemas.microsoft.com/office/word/2010/wordml" w:rsidRPr="003F3494" w:rsidR="003F3494" w:rsidP="003F3494" w:rsidRDefault="003F3494" w14:paraId="29940F98" wp14:textId="77777777">
      <w:pPr>
        <w:pStyle w:val="ListParagraph"/>
        <w:ind w:left="-283"/>
        <w:rPr>
          <w:rFonts w:cs="Calibri" w:asciiTheme="majorHAnsi" w:hAnsiTheme="majorHAnsi"/>
          <w:sz w:val="24"/>
        </w:rPr>
      </w:pPr>
      <w:r w:rsidRPr="003F3494">
        <w:rPr>
          <w:rFonts w:cs="Calibri" w:asciiTheme="majorHAnsi" w:hAnsiTheme="majorHAnsi"/>
          <w:sz w:val="24"/>
        </w:rPr>
        <w:t>Place:</w:t>
      </w:r>
    </w:p>
    <w:p xmlns:wp14="http://schemas.microsoft.com/office/word/2010/wordml" w:rsidRPr="003F3494" w:rsidR="003F3494" w:rsidP="63432A16" w:rsidRDefault="003F3494" w14:paraId="66DD18A9" wp14:textId="225A1720">
      <w:pPr>
        <w:pStyle w:val="ListParagraph"/>
        <w:ind w:left="-283"/>
        <w:rPr>
          <w:rFonts w:ascii="Cambria" w:hAnsi="Cambria" w:cs="Calibri" w:asciiTheme="majorAscii" w:hAnsiTheme="majorAscii" w:cstheme="minorAscii"/>
          <w:sz w:val="24"/>
          <w:szCs w:val="24"/>
        </w:rPr>
      </w:pPr>
      <w:r w:rsidRPr="63432A16" w:rsidR="63432A16">
        <w:rPr>
          <w:rFonts w:ascii="Cambria" w:hAnsi="Cambria" w:cs="Calibri" w:asciiTheme="majorAscii" w:hAnsiTheme="majorAscii"/>
          <w:sz w:val="24"/>
          <w:szCs w:val="24"/>
        </w:rPr>
        <w:t>Date:                                                                                              (</w:t>
      </w:r>
      <w:r w:rsidRPr="63432A16" w:rsidR="63432A16">
        <w:rPr>
          <w:rFonts w:ascii="Cambria" w:hAnsi="Cambria" w:cs="Calibri" w:asciiTheme="majorAscii" w:hAnsiTheme="majorAscii"/>
          <w:sz w:val="24"/>
          <w:szCs w:val="24"/>
        </w:rPr>
        <w:t xml:space="preserve">Prashanth </w:t>
      </w:r>
      <w:proofErr w:type="spellStart"/>
      <w:r w:rsidRPr="63432A16" w:rsidR="63432A16">
        <w:rPr>
          <w:rFonts w:ascii="Cambria" w:hAnsi="Cambria" w:cs="Calibri" w:asciiTheme="majorAscii" w:hAnsiTheme="majorAscii"/>
          <w:sz w:val="24"/>
          <w:szCs w:val="24"/>
        </w:rPr>
        <w:t>rao</w:t>
      </w:r>
      <w:proofErr w:type="spellEnd"/>
      <w:r w:rsidRPr="63432A16" w:rsidR="63432A16">
        <w:rPr>
          <w:rFonts w:ascii="Cambria" w:hAnsi="Cambria" w:cs="Calibri" w:asciiTheme="majorAscii" w:hAnsiTheme="majorAscii"/>
          <w:sz w:val="24"/>
          <w:szCs w:val="24"/>
        </w:rPr>
        <w:t xml:space="preserve"> N</w:t>
      </w:r>
      <w:r w:rsidRPr="63432A16" w:rsidR="63432A16">
        <w:rPr>
          <w:rFonts w:ascii="Cambria" w:hAnsi="Cambria" w:cs="Calibri" w:asciiTheme="majorAscii" w:hAnsiTheme="majorAscii"/>
          <w:sz w:val="24"/>
          <w:szCs w:val="24"/>
        </w:rPr>
        <w:t>)</w:t>
      </w:r>
    </w:p>
    <w:p xmlns:wp14="http://schemas.microsoft.com/office/word/2010/wordml" w:rsidRPr="003F3494" w:rsidR="007E35FA" w:rsidP="003F3494" w:rsidRDefault="007E35FA" w14:paraId="60061E4C" wp14:textId="77777777">
      <w:pPr>
        <w:jc w:val="both"/>
        <w:rPr>
          <w:rFonts w:ascii="Cambria" w:hAnsi="Cambria" w:cs="Calibri"/>
          <w:sz w:val="24"/>
        </w:rPr>
      </w:pPr>
    </w:p>
    <w:sectPr w:rsidRPr="003F3494" w:rsidR="007E35FA" w:rsidSect="0037734A">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261"/>
        </w:tabs>
        <w:ind w:left="261" w:hanging="261"/>
      </w:pPr>
      <w:rPr>
        <w:rFonts w:ascii="Wingdings" w:hAnsi="Wingdings"/>
      </w:rPr>
    </w:lvl>
  </w:abstractNum>
  <w:abstractNum w:abstractNumId="1">
    <w:nsid w:val="00000005"/>
    <w:multiLevelType w:val="singleLevel"/>
    <w:tmpl w:val="00000005"/>
    <w:lvl w:ilvl="0">
      <w:start w:val="1"/>
      <w:numFmt w:val="bullet"/>
      <w:lvlText w:val=""/>
      <w:lvlJc w:val="left"/>
      <w:pPr>
        <w:tabs>
          <w:tab w:val="num" w:pos="0"/>
        </w:tabs>
        <w:ind w:left="450" w:hanging="360"/>
      </w:pPr>
      <w:rPr>
        <w:rFonts w:hint="default" w:ascii="Symbol" w:hAnsi="Symbol" w:cs="Symbol"/>
      </w:rPr>
    </w:lvl>
  </w:abstractNum>
  <w:abstractNum w:abstractNumId="2">
    <w:nsid w:val="00000006"/>
    <w:multiLevelType w:val="singleLevel"/>
    <w:tmpl w:val="00000006"/>
    <w:lvl w:ilvl="0">
      <w:start w:val="1"/>
      <w:numFmt w:val="bullet"/>
      <w:lvlText w:val=""/>
      <w:lvlJc w:val="left"/>
      <w:pPr>
        <w:tabs>
          <w:tab w:val="num" w:pos="0"/>
        </w:tabs>
        <w:ind w:left="810" w:hanging="360"/>
      </w:pPr>
      <w:rPr>
        <w:rFonts w:hint="default" w:ascii="Symbol" w:hAnsi="Symbol" w:cs="Symbol"/>
      </w:rPr>
    </w:lvl>
  </w:abstractNum>
  <w:abstractNum w:abstractNumId="3">
    <w:nsid w:val="100D6456"/>
    <w:multiLevelType w:val="hybridMultilevel"/>
    <w:tmpl w:val="2326DF9E"/>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nsid w:val="158B1F86"/>
    <w:multiLevelType w:val="hybridMultilevel"/>
    <w:tmpl w:val="28FC9EA0"/>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5">
    <w:nsid w:val="1DA743B7"/>
    <w:multiLevelType w:val="hybridMultilevel"/>
    <w:tmpl w:val="8FFE8574"/>
    <w:lvl w:ilvl="0" w:tplc="40090001">
      <w:start w:val="1"/>
      <w:numFmt w:val="bullet"/>
      <w:lvlText w:val=""/>
      <w:lvlJc w:val="left"/>
      <w:pPr>
        <w:ind w:left="876" w:hanging="360"/>
      </w:pPr>
      <w:rPr>
        <w:rFonts w:hint="default" w:ascii="Symbol" w:hAnsi="Symbol"/>
      </w:rPr>
    </w:lvl>
    <w:lvl w:ilvl="1" w:tplc="40090003" w:tentative="1">
      <w:start w:val="1"/>
      <w:numFmt w:val="bullet"/>
      <w:lvlText w:val="o"/>
      <w:lvlJc w:val="left"/>
      <w:pPr>
        <w:ind w:left="1596" w:hanging="360"/>
      </w:pPr>
      <w:rPr>
        <w:rFonts w:hint="default" w:ascii="Courier New" w:hAnsi="Courier New" w:cs="Courier New"/>
      </w:rPr>
    </w:lvl>
    <w:lvl w:ilvl="2" w:tplc="40090005" w:tentative="1">
      <w:start w:val="1"/>
      <w:numFmt w:val="bullet"/>
      <w:lvlText w:val=""/>
      <w:lvlJc w:val="left"/>
      <w:pPr>
        <w:ind w:left="2316" w:hanging="360"/>
      </w:pPr>
      <w:rPr>
        <w:rFonts w:hint="default" w:ascii="Wingdings" w:hAnsi="Wingdings"/>
      </w:rPr>
    </w:lvl>
    <w:lvl w:ilvl="3" w:tplc="40090001" w:tentative="1">
      <w:start w:val="1"/>
      <w:numFmt w:val="bullet"/>
      <w:lvlText w:val=""/>
      <w:lvlJc w:val="left"/>
      <w:pPr>
        <w:ind w:left="3036" w:hanging="360"/>
      </w:pPr>
      <w:rPr>
        <w:rFonts w:hint="default" w:ascii="Symbol" w:hAnsi="Symbol"/>
      </w:rPr>
    </w:lvl>
    <w:lvl w:ilvl="4" w:tplc="40090003" w:tentative="1">
      <w:start w:val="1"/>
      <w:numFmt w:val="bullet"/>
      <w:lvlText w:val="o"/>
      <w:lvlJc w:val="left"/>
      <w:pPr>
        <w:ind w:left="3756" w:hanging="360"/>
      </w:pPr>
      <w:rPr>
        <w:rFonts w:hint="default" w:ascii="Courier New" w:hAnsi="Courier New" w:cs="Courier New"/>
      </w:rPr>
    </w:lvl>
    <w:lvl w:ilvl="5" w:tplc="40090005" w:tentative="1">
      <w:start w:val="1"/>
      <w:numFmt w:val="bullet"/>
      <w:lvlText w:val=""/>
      <w:lvlJc w:val="left"/>
      <w:pPr>
        <w:ind w:left="4476" w:hanging="360"/>
      </w:pPr>
      <w:rPr>
        <w:rFonts w:hint="default" w:ascii="Wingdings" w:hAnsi="Wingdings"/>
      </w:rPr>
    </w:lvl>
    <w:lvl w:ilvl="6" w:tplc="40090001" w:tentative="1">
      <w:start w:val="1"/>
      <w:numFmt w:val="bullet"/>
      <w:lvlText w:val=""/>
      <w:lvlJc w:val="left"/>
      <w:pPr>
        <w:ind w:left="5196" w:hanging="360"/>
      </w:pPr>
      <w:rPr>
        <w:rFonts w:hint="default" w:ascii="Symbol" w:hAnsi="Symbol"/>
      </w:rPr>
    </w:lvl>
    <w:lvl w:ilvl="7" w:tplc="40090003" w:tentative="1">
      <w:start w:val="1"/>
      <w:numFmt w:val="bullet"/>
      <w:lvlText w:val="o"/>
      <w:lvlJc w:val="left"/>
      <w:pPr>
        <w:ind w:left="5916" w:hanging="360"/>
      </w:pPr>
      <w:rPr>
        <w:rFonts w:hint="default" w:ascii="Courier New" w:hAnsi="Courier New" w:cs="Courier New"/>
      </w:rPr>
    </w:lvl>
    <w:lvl w:ilvl="8" w:tplc="40090005" w:tentative="1">
      <w:start w:val="1"/>
      <w:numFmt w:val="bullet"/>
      <w:lvlText w:val=""/>
      <w:lvlJc w:val="left"/>
      <w:pPr>
        <w:ind w:left="6636" w:hanging="360"/>
      </w:pPr>
      <w:rPr>
        <w:rFonts w:hint="default" w:ascii="Wingdings" w:hAnsi="Wingdings"/>
      </w:rPr>
    </w:lvl>
  </w:abstractNum>
  <w:abstractNum w:abstractNumId="6">
    <w:nsid w:val="3ED362ED"/>
    <w:multiLevelType w:val="multilevel"/>
    <w:tmpl w:val="B5D8C264"/>
    <w:lvl w:ilvl="0">
      <w:start w:val="1"/>
      <w:numFmt w:val="bullet"/>
      <w:lvlText w:val=""/>
      <w:lvlJc w:val="left"/>
      <w:pPr>
        <w:ind w:left="720" w:hanging="360"/>
      </w:pPr>
      <w:rPr>
        <w:rFonts w:hint="default" w:ascii="Symbol" w:hAnsi="Symbol"/>
        <w:b/>
        <w:sz w:val="24"/>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nsid w:val="5E5B0BA7"/>
    <w:multiLevelType w:val="hybridMultilevel"/>
    <w:tmpl w:val="1826E6F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nsid w:val="74EF527D"/>
    <w:multiLevelType w:val="multilevel"/>
    <w:tmpl w:val="95B6E4C8"/>
    <w:lvl w:ilvl="0">
      <w:start w:val="1"/>
      <w:numFmt w:val="bullet"/>
      <w:lvlText w:val=""/>
      <w:lvlJc w:val="left"/>
      <w:pPr>
        <w:ind w:left="720" w:hanging="360"/>
      </w:pPr>
      <w:rPr>
        <w:rFonts w:hint="default" w:ascii="Wingdings" w:hAnsi="Wingdings"/>
        <w:b/>
        <w:sz w:val="24"/>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9">
    <w:nsid w:val="79365267"/>
    <w:multiLevelType w:val="hybridMultilevel"/>
    <w:tmpl w:val="DC2C15EC"/>
    <w:lvl w:ilvl="0" w:tplc="4009000D">
      <w:start w:val="1"/>
      <w:numFmt w:val="bullet"/>
      <w:lvlText w:val=""/>
      <w:lvlJc w:val="left"/>
      <w:pPr>
        <w:ind w:left="1080" w:hanging="360"/>
      </w:pPr>
      <w:rPr>
        <w:rFonts w:hint="default" w:ascii="Wingdings" w:hAnsi="Wingdings"/>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num w:numId="1">
    <w:abstractNumId w:val="1"/>
  </w:num>
  <w:num w:numId="2">
    <w:abstractNumId w:val="3"/>
  </w:num>
  <w:num w:numId="3">
    <w:abstractNumId w:val="5"/>
  </w:num>
  <w:num w:numId="4">
    <w:abstractNumId w:val="7"/>
  </w:num>
  <w:num w:numId="5">
    <w:abstractNumId w:val="0"/>
  </w:num>
  <w:num w:numId="6">
    <w:abstractNumId w:val="8"/>
  </w:num>
  <w:num w:numId="7">
    <w:abstractNumId w:val="6"/>
  </w:num>
  <w:num w:numId="8">
    <w:abstractNumId w:val="2"/>
  </w:num>
  <w:num w:numId="9">
    <w:abstractNumId w:val="9"/>
  </w:num>
  <w:num w:numId="10">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20"/>
  <w:drawingGridHorizontalSpacing w:val="110"/>
  <w:displayHorizontalDrawingGridEvery w:val="2"/>
  <w:characterSpacingControl w:val="doNotCompress"/>
  <w:compat>
    <w:useFELayout/>
  </w:compat>
  <w:rsids>
    <w:rsidRoot w:val="0037734A"/>
    <w:rsid w:val="0000114F"/>
    <w:rsid w:val="00006C93"/>
    <w:rsid w:val="0006125D"/>
    <w:rsid w:val="000C02AD"/>
    <w:rsid w:val="00142BA8"/>
    <w:rsid w:val="00146734"/>
    <w:rsid w:val="001A321F"/>
    <w:rsid w:val="001D06A8"/>
    <w:rsid w:val="0035293A"/>
    <w:rsid w:val="0037734A"/>
    <w:rsid w:val="003A72D1"/>
    <w:rsid w:val="003E3411"/>
    <w:rsid w:val="003F3494"/>
    <w:rsid w:val="0051443A"/>
    <w:rsid w:val="0052045E"/>
    <w:rsid w:val="005A7DB8"/>
    <w:rsid w:val="005D783A"/>
    <w:rsid w:val="006115E8"/>
    <w:rsid w:val="0067450A"/>
    <w:rsid w:val="006C360B"/>
    <w:rsid w:val="007E35FA"/>
    <w:rsid w:val="00862EBB"/>
    <w:rsid w:val="008A2F26"/>
    <w:rsid w:val="009033C4"/>
    <w:rsid w:val="00916243"/>
    <w:rsid w:val="0099434F"/>
    <w:rsid w:val="00995A08"/>
    <w:rsid w:val="009969A0"/>
    <w:rsid w:val="009D6381"/>
    <w:rsid w:val="009E2966"/>
    <w:rsid w:val="00A13979"/>
    <w:rsid w:val="00A64645"/>
    <w:rsid w:val="00AC36DE"/>
    <w:rsid w:val="00AD08CA"/>
    <w:rsid w:val="00AD4AFF"/>
    <w:rsid w:val="00AE09A6"/>
    <w:rsid w:val="00AE4723"/>
    <w:rsid w:val="00B26205"/>
    <w:rsid w:val="00B35841"/>
    <w:rsid w:val="00B7456B"/>
    <w:rsid w:val="00BD34BA"/>
    <w:rsid w:val="00BF641C"/>
    <w:rsid w:val="00C441E3"/>
    <w:rsid w:val="00CA4CCF"/>
    <w:rsid w:val="00CC3B96"/>
    <w:rsid w:val="00D07789"/>
    <w:rsid w:val="00D47A66"/>
    <w:rsid w:val="00D67FC2"/>
    <w:rsid w:val="00DC352B"/>
    <w:rsid w:val="00E908B7"/>
    <w:rsid w:val="00F214B4"/>
    <w:rsid w:val="00F37F8D"/>
    <w:rsid w:val="00F77D2A"/>
    <w:rsid w:val="12BA4AB1"/>
    <w:rsid w:val="2B9DF12F"/>
    <w:rsid w:val="63432A16"/>
    <w:rsid w:val="7620DA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9DF12F"/>
  <w15:docId w15:val="{2040e034-2c01-470f-8eea-1ece8925f19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D6381"/>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37734A"/>
    <w:rPr>
      <w:color w:val="0000FF" w:themeColor="hyperlink"/>
      <w:u w:val="single"/>
    </w:rPr>
  </w:style>
  <w:style w:type="paragraph" w:styleId="ListParagraph">
    <w:name w:val="List Paragraph"/>
    <w:basedOn w:val="Normal"/>
    <w:link w:val="ListParagraphChar"/>
    <w:uiPriority w:val="34"/>
    <w:qFormat/>
    <w:rsid w:val="0037734A"/>
    <w:pPr>
      <w:spacing w:after="0" w:line="240" w:lineRule="auto"/>
      <w:ind w:left="720"/>
      <w:contextualSpacing/>
    </w:pPr>
    <w:rPr>
      <w:rFonts w:ascii="Garamond" w:hAnsi="Garamond" w:eastAsia="Times New Roman" w:cs="Times New Roman"/>
      <w:szCs w:val="24"/>
      <w:lang w:val="en-US" w:eastAsia="en-US"/>
    </w:rPr>
  </w:style>
  <w:style w:type="character" w:styleId="ListParagraphChar" w:customStyle="1">
    <w:name w:val="List Paragraph Char"/>
    <w:link w:val="ListParagraph"/>
    <w:locked/>
    <w:rsid w:val="0037734A"/>
    <w:rPr>
      <w:rFonts w:ascii="Garamond" w:hAnsi="Garamond" w:eastAsia="Times New Roman" w:cs="Times New Roman"/>
      <w:szCs w:val="24"/>
      <w:lang w:val="en-US" w:eastAsia="en-US"/>
    </w:rPr>
  </w:style>
  <w:style w:type="character" w:styleId="hl" w:customStyle="1">
    <w:name w:val="hl"/>
    <w:basedOn w:val="DefaultParagraphFont"/>
    <w:rsid w:val="008A2F26"/>
  </w:style>
  <w:style w:type="paragraph" w:styleId="NormalWeb">
    <w:name w:val="Normal (Web)"/>
    <w:basedOn w:val="Normal"/>
    <w:uiPriority w:val="99"/>
    <w:rsid w:val="00995A08"/>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table" w:styleId="TableGrid">
    <w:name w:val="Table Grid"/>
    <w:basedOn w:val="TableNormal"/>
    <w:uiPriority w:val="59"/>
    <w:unhideWhenUsed/>
    <w:rsid w:val="00A13979"/>
    <w:pPr>
      <w:spacing w:after="0" w:line="240" w:lineRule="auto"/>
    </w:pPr>
    <w:rPr>
      <w:rFonts w:ascii="Times New Roman" w:hAnsi="Times New Roman" w:eastAsia="Times New Roman" w:cs="Times New Roman"/>
      <w:sz w:val="20"/>
      <w:szCs w:val="20"/>
      <w:lang w:val="en-US" w:eastAsia="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BodyText">
    <w:name w:val="Body Text"/>
    <w:basedOn w:val="Normal"/>
    <w:link w:val="BodyTextChar"/>
    <w:semiHidden/>
    <w:rsid w:val="00A13979"/>
    <w:pPr>
      <w:spacing w:after="120" w:line="240" w:lineRule="auto"/>
    </w:pPr>
    <w:rPr>
      <w:rFonts w:ascii="Times New Roman" w:hAnsi="Times New Roman" w:eastAsia="Times New Roman" w:cs="Times New Roman"/>
      <w:sz w:val="24"/>
      <w:szCs w:val="24"/>
      <w:lang w:val="en-US" w:eastAsia="en-US"/>
    </w:rPr>
  </w:style>
  <w:style w:type="character" w:styleId="BodyTextChar" w:customStyle="1">
    <w:name w:val="Body Text Char"/>
    <w:basedOn w:val="DefaultParagraphFont"/>
    <w:link w:val="BodyText"/>
    <w:semiHidden/>
    <w:rsid w:val="00A13979"/>
    <w:rPr>
      <w:rFonts w:ascii="Times New Roman" w:hAnsi="Times New Roman" w:eastAsia="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C8C37D-307D-4FCE-9C35-32CE4A7C2FA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Guest User</dc:creator>
  <lastModifiedBy>Guest User</lastModifiedBy>
  <revision>13</revision>
  <dcterms:created xsi:type="dcterms:W3CDTF">2019-04-12T16:54:49.0493535Z</dcterms:created>
  <dcterms:modified xsi:type="dcterms:W3CDTF">2019-04-15T16:45:19.7167262Z</dcterms:modified>
</coreProperties>
</file>